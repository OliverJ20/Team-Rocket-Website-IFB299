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Default="00E05B33" w:rsidP="00013F1C">
      <w:pPr>
        <w:jc w:val="center"/>
        <w:rPr>
          <w:rFonts w:ascii="Verdana" w:hAnsi="Verdana" w:cs="Tahoma"/>
          <w:b/>
          <w:i/>
          <w:iCs/>
          <w:sz w:val="24"/>
          <w:szCs w:val="20"/>
        </w:rPr>
      </w:pPr>
      <w:r>
        <w:rPr>
          <w:rFonts w:ascii="Verdana" w:hAnsi="Verdana" w:cs="Tahoma"/>
          <w:b/>
          <w:i/>
          <w:iCs/>
          <w:sz w:val="24"/>
          <w:szCs w:val="20"/>
        </w:rPr>
        <w:t>Team Rocket</w:t>
      </w:r>
      <w:r w:rsidR="00D15353">
        <w:rPr>
          <w:rFonts w:ascii="Verdana" w:hAnsi="Verdana" w:cs="Tahoma"/>
          <w:b/>
          <w:i/>
          <w:iCs/>
          <w:sz w:val="24"/>
          <w:szCs w:val="20"/>
        </w:rPr>
        <w:t xml:space="preserve"> </w:t>
      </w:r>
    </w:p>
    <w:p w:rsidR="00D15353" w:rsidRPr="00534124" w:rsidRDefault="00D15353" w:rsidP="00013F1C">
      <w:pPr>
        <w:jc w:val="center"/>
        <w:rPr>
          <w:rFonts w:ascii="Verdana" w:hAnsi="Verdana" w:cs="Tahoma"/>
          <w:b/>
          <w:i/>
          <w:iCs/>
          <w:sz w:val="24"/>
          <w:szCs w:val="20"/>
        </w:rPr>
      </w:pPr>
      <w:r>
        <w:rPr>
          <w:rFonts w:ascii="Verdana" w:hAnsi="Verdana" w:cs="Tahoma"/>
          <w:b/>
          <w:i/>
          <w:iCs/>
          <w:sz w:val="24"/>
          <w:szCs w:val="20"/>
        </w:rPr>
        <w:t>Team Number: 83</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96387A" w:rsidP="0096387A">
      <w:pPr>
        <w:jc w:val="center"/>
        <w:rPr>
          <w:rFonts w:ascii="Verdana" w:hAnsi="Verdana" w:cs="Tahoma"/>
          <w:b/>
          <w:i/>
          <w:sz w:val="24"/>
          <w:szCs w:val="20"/>
        </w:rPr>
      </w:pP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BE0C0C" w:rsidP="00BE0C0C">
      <w:pPr>
        <w:rPr>
          <w:rFonts w:ascii="Verdana" w:hAnsi="Verdana" w:cs="Tahoma"/>
          <w:b/>
          <w:i/>
          <w:sz w:val="24"/>
          <w:szCs w:val="20"/>
        </w:rPr>
      </w:pPr>
      <w:r>
        <w:rPr>
          <w:rFonts w:ascii="Verdana" w:hAnsi="Verdana" w:cs="Tahoma"/>
          <w:b/>
          <w:i/>
          <w:sz w:val="24"/>
          <w:szCs w:val="20"/>
        </w:rPr>
        <w:t xml:space="preserve">                </w:t>
      </w:r>
      <w:r w:rsidR="007E56EF">
        <w:rPr>
          <w:rFonts w:ascii="Verdana" w:hAnsi="Verdana" w:cs="Tahoma"/>
          <w:b/>
          <w:i/>
          <w:sz w:val="24"/>
          <w:szCs w:val="20"/>
        </w:rPr>
        <w:t xml:space="preserve">                          </w:t>
      </w:r>
      <w:r w:rsidR="00E05B33">
        <w:rPr>
          <w:rFonts w:ascii="Verdana" w:hAnsi="Verdana" w:cs="Tahoma"/>
          <w:b/>
          <w:i/>
          <w:sz w:val="24"/>
          <w:szCs w:val="20"/>
        </w:rPr>
        <w:t xml:space="preserve"> Eliot Wilson</w:t>
      </w:r>
      <w:r w:rsidR="007E56EF">
        <w:rPr>
          <w:rFonts w:ascii="Verdana" w:hAnsi="Verdana" w:cs="Tahoma"/>
          <w:b/>
          <w:i/>
          <w:sz w:val="24"/>
          <w:szCs w:val="20"/>
        </w:rPr>
        <w:t xml:space="preserve"> N9175504</w:t>
      </w:r>
    </w:p>
    <w:p w:rsidR="00EF385B" w:rsidRPr="007676E3" w:rsidRDefault="00E05B33" w:rsidP="00EF385B">
      <w:pPr>
        <w:jc w:val="center"/>
        <w:rPr>
          <w:rFonts w:ascii="Verdana" w:hAnsi="Verdana" w:cs="Tahoma"/>
          <w:b/>
          <w:i/>
          <w:sz w:val="24"/>
          <w:szCs w:val="20"/>
        </w:rPr>
      </w:pPr>
      <w:r>
        <w:rPr>
          <w:rFonts w:ascii="Verdana" w:hAnsi="Verdana" w:cs="Tahoma"/>
          <w:b/>
          <w:i/>
          <w:sz w:val="24"/>
          <w:szCs w:val="20"/>
        </w:rPr>
        <w:t xml:space="preserve"> Sebastian Sherry</w:t>
      </w:r>
      <w:r w:rsidR="00F73218">
        <w:rPr>
          <w:rFonts w:ascii="Verdana" w:hAnsi="Verdana" w:cs="Tahoma"/>
          <w:b/>
          <w:i/>
          <w:sz w:val="24"/>
          <w:szCs w:val="20"/>
        </w:rPr>
        <w:t xml:space="preserve"> N916135</w:t>
      </w:r>
      <w:r w:rsidR="007E56EF">
        <w:rPr>
          <w:rFonts w:ascii="Verdana" w:hAnsi="Verdana" w:cs="Tahoma"/>
          <w:b/>
          <w:i/>
          <w:sz w:val="24"/>
          <w:szCs w:val="20"/>
        </w:rPr>
        <w:t>0</w:t>
      </w:r>
    </w:p>
    <w:p w:rsidR="00EF385B" w:rsidRPr="007676E3" w:rsidRDefault="00E05B33" w:rsidP="00EF385B">
      <w:pPr>
        <w:jc w:val="center"/>
        <w:rPr>
          <w:rFonts w:ascii="Verdana" w:hAnsi="Verdana" w:cs="Tahoma"/>
          <w:b/>
          <w:i/>
          <w:sz w:val="24"/>
          <w:szCs w:val="20"/>
        </w:rPr>
      </w:pPr>
      <w:r>
        <w:rPr>
          <w:rFonts w:ascii="Verdana" w:hAnsi="Verdana" w:cs="Tahoma"/>
          <w:b/>
          <w:i/>
          <w:sz w:val="24"/>
          <w:szCs w:val="20"/>
        </w:rPr>
        <w:t xml:space="preserve">J-Mari Zen </w:t>
      </w:r>
      <w:r w:rsidR="007E56EF">
        <w:rPr>
          <w:rFonts w:ascii="Verdana" w:hAnsi="Verdana" w:cs="Tahoma"/>
          <w:b/>
          <w:i/>
          <w:sz w:val="24"/>
          <w:szCs w:val="20"/>
        </w:rPr>
        <w:t>N9439919</w:t>
      </w:r>
    </w:p>
    <w:p w:rsidR="00EF385B" w:rsidRDefault="00E05B33" w:rsidP="00EF385B">
      <w:pPr>
        <w:jc w:val="center"/>
        <w:rPr>
          <w:rFonts w:ascii="Verdana" w:hAnsi="Verdana" w:cs="Tahoma"/>
          <w:b/>
          <w:i/>
          <w:sz w:val="24"/>
          <w:szCs w:val="20"/>
        </w:rPr>
      </w:pPr>
      <w:r>
        <w:rPr>
          <w:rFonts w:ascii="Verdana" w:hAnsi="Verdana" w:cs="Tahoma"/>
          <w:b/>
          <w:i/>
          <w:sz w:val="24"/>
          <w:szCs w:val="20"/>
        </w:rPr>
        <w:t>Kaelan Reece</w:t>
      </w:r>
      <w:r w:rsidR="007E56EF">
        <w:rPr>
          <w:rFonts w:ascii="Verdana" w:hAnsi="Verdana" w:cs="Tahoma"/>
          <w:b/>
          <w:i/>
          <w:sz w:val="24"/>
          <w:szCs w:val="20"/>
        </w:rPr>
        <w:t xml:space="preserve"> N8880778</w:t>
      </w:r>
    </w:p>
    <w:p w:rsidR="00534124" w:rsidRDefault="00BE0C0C" w:rsidP="00BE0C0C">
      <w:pPr>
        <w:rPr>
          <w:rFonts w:ascii="Verdana" w:hAnsi="Verdana" w:cs="Tahoma"/>
          <w:b/>
          <w:i/>
          <w:sz w:val="24"/>
          <w:szCs w:val="20"/>
        </w:rPr>
      </w:pPr>
      <w:r>
        <w:rPr>
          <w:rFonts w:ascii="Verdana" w:hAnsi="Verdana" w:cs="Tahoma"/>
          <w:b/>
          <w:i/>
          <w:sz w:val="24"/>
          <w:szCs w:val="20"/>
        </w:rPr>
        <w:t xml:space="preserve">                                   </w:t>
      </w:r>
      <w:r w:rsidR="00E05B33">
        <w:rPr>
          <w:rFonts w:ascii="Verdana" w:hAnsi="Verdana" w:cs="Tahoma"/>
          <w:b/>
          <w:i/>
          <w:sz w:val="24"/>
          <w:szCs w:val="20"/>
        </w:rPr>
        <w:t>William Minazzo</w:t>
      </w:r>
      <w:r w:rsidR="00361E20">
        <w:rPr>
          <w:rFonts w:ascii="Verdana" w:hAnsi="Verdana" w:cs="Tahoma"/>
          <w:b/>
          <w:i/>
          <w:sz w:val="24"/>
          <w:szCs w:val="20"/>
        </w:rPr>
        <w:t xml:space="preserve"> N9173439</w:t>
      </w:r>
    </w:p>
    <w:p w:rsidR="00534124" w:rsidRPr="007676E3" w:rsidRDefault="00534124" w:rsidP="00534124">
      <w:pPr>
        <w:jc w:val="center"/>
        <w:rPr>
          <w:rFonts w:ascii="Verdana" w:hAnsi="Verdana" w:cs="Tahoma"/>
          <w:b/>
          <w:i/>
          <w:sz w:val="24"/>
          <w:szCs w:val="20"/>
        </w:rPr>
      </w:pPr>
      <w:r w:rsidRPr="007676E3">
        <w:rPr>
          <w:rFonts w:ascii="Verdana" w:hAnsi="Verdana" w:cs="Tahoma"/>
          <w:b/>
          <w:i/>
          <w:sz w:val="24"/>
          <w:szCs w:val="20"/>
        </w:rPr>
        <w:t xml:space="preserve"> </w:t>
      </w:r>
      <w:r w:rsidR="00E05B33">
        <w:rPr>
          <w:rFonts w:ascii="Verdana" w:hAnsi="Verdana" w:cs="Tahoma"/>
          <w:b/>
          <w:i/>
          <w:sz w:val="24"/>
          <w:szCs w:val="20"/>
        </w:rPr>
        <w:t>Oliver Johnson</w:t>
      </w:r>
      <w:r w:rsidR="007E56EF">
        <w:rPr>
          <w:rFonts w:ascii="Verdana" w:hAnsi="Verdana" w:cs="Tahoma"/>
          <w:b/>
          <w:i/>
          <w:sz w:val="24"/>
          <w:szCs w:val="20"/>
        </w:rPr>
        <w:t xml:space="preserve"> N9168079</w:t>
      </w: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534124" w:rsidP="00534124">
      <w:pPr>
        <w:jc w:val="center"/>
        <w:rPr>
          <w:rFonts w:ascii="Verdana" w:hAnsi="Verdana" w:cs="Tahoma"/>
          <w:b/>
          <w:i/>
          <w:sz w:val="24"/>
          <w:szCs w:val="20"/>
        </w:rPr>
      </w:pPr>
      <w:r>
        <w:rPr>
          <w:rFonts w:ascii="Verdana" w:hAnsi="Verdana" w:cs="Tahoma"/>
          <w:b/>
          <w:i/>
          <w:sz w:val="24"/>
          <w:szCs w:val="20"/>
        </w:rPr>
        <w:t>Tutor Name</w:t>
      </w:r>
    </w:p>
    <w:p w:rsidR="00534124" w:rsidRDefault="00E05B33" w:rsidP="00DB46D0">
      <w:pPr>
        <w:rPr>
          <w:rFonts w:ascii="Verdana" w:hAnsi="Verdana" w:cs="Tahoma"/>
          <w:sz w:val="24"/>
          <w:szCs w:val="20"/>
        </w:rPr>
      </w:pPr>
      <w:r>
        <w:rPr>
          <w:rFonts w:ascii="Verdana" w:hAnsi="Verdana" w:cs="Tahoma"/>
          <w:sz w:val="24"/>
          <w:szCs w:val="20"/>
        </w:rPr>
        <w:t xml:space="preserve">                                       Dr. Venkat Venkatachalam </w:t>
      </w: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E05B33" w:rsidP="00DB46D0">
      <w:pPr>
        <w:rPr>
          <w:rFonts w:ascii="Verdana" w:hAnsi="Verdana" w:cs="Tahoma"/>
          <w:sz w:val="24"/>
          <w:szCs w:val="20"/>
        </w:rPr>
      </w:pPr>
      <w:r>
        <w:rPr>
          <w:rFonts w:ascii="Verdana" w:hAnsi="Verdana" w:cs="Tahoma"/>
          <w:sz w:val="24"/>
          <w:szCs w:val="20"/>
        </w:rPr>
        <w:t xml:space="preserve">                                                  Date:</w:t>
      </w:r>
    </w:p>
    <w:p w:rsidR="00784C2E" w:rsidRDefault="008104ED" w:rsidP="00E05B33">
      <w:pPr>
        <w:jc w:val="center"/>
        <w:rPr>
          <w:rFonts w:ascii="Verdana" w:hAnsi="Verdana" w:cs="Tahoma"/>
          <w:b/>
          <w:i/>
          <w:sz w:val="20"/>
          <w:szCs w:val="20"/>
        </w:rPr>
      </w:pPr>
      <w:r>
        <w:rPr>
          <w:rFonts w:ascii="Verdana" w:hAnsi="Verdana" w:cs="Tahoma"/>
          <w:b/>
          <w:i/>
          <w:sz w:val="20"/>
          <w:szCs w:val="20"/>
        </w:rPr>
        <w:t>30</w:t>
      </w:r>
      <w:r w:rsidR="00E05B33">
        <w:rPr>
          <w:rFonts w:ascii="Verdana" w:hAnsi="Verdana" w:cs="Tahoma"/>
          <w:b/>
          <w:i/>
          <w:sz w:val="20"/>
          <w:szCs w:val="20"/>
        </w:rPr>
        <w:t>/07/2016</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4644"/>
        <w:gridCol w:w="2835"/>
        <w:gridCol w:w="2262"/>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w:t>
            </w:r>
            <w:r w:rsidRPr="006D06E9">
              <w:rPr>
                <w:rFonts w:ascii="Verdana" w:hAnsi="Verdana" w:cs="Tahoma"/>
                <w:sz w:val="20"/>
                <w:szCs w:val="20"/>
              </w:rPr>
              <w:t xml:space="preserve">the </w:t>
            </w:r>
            <w:r w:rsidR="006D06E9" w:rsidRPr="006D06E9">
              <w:rPr>
                <w:rFonts w:ascii="Verdana" w:hAnsi="Verdana" w:cs="Tahoma"/>
                <w:i/>
                <w:sz w:val="20"/>
                <w:szCs w:val="20"/>
              </w:rPr>
              <w:t>Parking Permits and Violations</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rsidTr="00CF0868">
        <w:trPr>
          <w:trHeight w:val="299"/>
        </w:trPr>
        <w:tc>
          <w:tcPr>
            <w:tcW w:w="4644"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2835"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262"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rsidTr="00CF0868">
        <w:trPr>
          <w:trHeight w:val="299"/>
        </w:trPr>
        <w:tc>
          <w:tcPr>
            <w:tcW w:w="4644" w:type="dxa"/>
          </w:tcPr>
          <w:p w:rsidR="00C33D15" w:rsidRPr="007676E3" w:rsidRDefault="00C33D15" w:rsidP="00C33D15">
            <w:pPr>
              <w:jc w:val="center"/>
              <w:rPr>
                <w:rFonts w:ascii="Verdana" w:hAnsi="Verdana" w:cs="Tahoma"/>
                <w:b/>
                <w:sz w:val="24"/>
                <w:szCs w:val="20"/>
              </w:rPr>
            </w:pPr>
          </w:p>
          <w:p w:rsidR="00DB46D0" w:rsidRPr="007676E3" w:rsidRDefault="00C33D15"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Eliot Wilson N9175504</w:t>
            </w:r>
          </w:p>
        </w:tc>
        <w:tc>
          <w:tcPr>
            <w:tcW w:w="2835" w:type="dxa"/>
          </w:tcPr>
          <w:p w:rsidR="00DB46D0" w:rsidRPr="007676E3" w:rsidRDefault="00DB46D0" w:rsidP="007B218A">
            <w:pPr>
              <w:spacing w:before="120" w:after="120"/>
              <w:jc w:val="center"/>
              <w:rPr>
                <w:rFonts w:ascii="Verdana" w:hAnsi="Verdana" w:cs="Tahoma"/>
                <w:i/>
                <w:sz w:val="20"/>
                <w:szCs w:val="20"/>
              </w:rPr>
            </w:pPr>
          </w:p>
        </w:tc>
        <w:tc>
          <w:tcPr>
            <w:tcW w:w="2262" w:type="dxa"/>
          </w:tcPr>
          <w:p w:rsidR="00DB46D0" w:rsidRPr="007676E3" w:rsidRDefault="00DB46D0" w:rsidP="007B218A">
            <w:pPr>
              <w:spacing w:before="120" w:after="120"/>
              <w:jc w:val="center"/>
              <w:rPr>
                <w:rFonts w:ascii="Verdana" w:hAnsi="Verdana" w:cs="Tahoma"/>
                <w:i/>
                <w:sz w:val="20"/>
                <w:szCs w:val="20"/>
              </w:rPr>
            </w:pPr>
          </w:p>
        </w:tc>
      </w:tr>
      <w:tr w:rsidR="00DB46D0" w:rsidRPr="007676E3" w:rsidTr="00CF0868">
        <w:trPr>
          <w:trHeight w:val="299"/>
        </w:trPr>
        <w:tc>
          <w:tcPr>
            <w:tcW w:w="4644" w:type="dxa"/>
          </w:tcPr>
          <w:p w:rsidR="00DB46D0" w:rsidRPr="007676E3" w:rsidRDefault="00F73218" w:rsidP="00C33D15">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Sebastian Sherry N916135</w:t>
            </w:r>
            <w:r w:rsidR="00C33D15">
              <w:rPr>
                <w:rFonts w:ascii="Verdana" w:hAnsi="Verdana" w:cs="Tahoma"/>
                <w:b/>
                <w:i/>
                <w:sz w:val="20"/>
                <w:szCs w:val="20"/>
              </w:rPr>
              <w:t>0</w:t>
            </w:r>
          </w:p>
        </w:tc>
        <w:tc>
          <w:tcPr>
            <w:tcW w:w="2835" w:type="dxa"/>
          </w:tcPr>
          <w:p w:rsidR="00DB46D0" w:rsidRPr="007676E3" w:rsidRDefault="00DB46D0" w:rsidP="007B218A">
            <w:pPr>
              <w:spacing w:before="120" w:after="120"/>
              <w:jc w:val="center"/>
              <w:rPr>
                <w:rFonts w:ascii="Verdana" w:hAnsi="Verdana" w:cs="Tahoma"/>
                <w:i/>
                <w:sz w:val="20"/>
                <w:szCs w:val="20"/>
              </w:rPr>
            </w:pPr>
          </w:p>
        </w:tc>
        <w:tc>
          <w:tcPr>
            <w:tcW w:w="2262" w:type="dxa"/>
          </w:tcPr>
          <w:p w:rsidR="00DB46D0" w:rsidRPr="007676E3" w:rsidRDefault="00DB46D0" w:rsidP="007B218A">
            <w:pPr>
              <w:spacing w:before="120" w:after="120"/>
              <w:jc w:val="center"/>
              <w:rPr>
                <w:rFonts w:ascii="Verdana" w:hAnsi="Verdana" w:cs="Tahoma"/>
                <w:i/>
                <w:sz w:val="20"/>
                <w:szCs w:val="20"/>
              </w:rPr>
            </w:pPr>
          </w:p>
        </w:tc>
      </w:tr>
      <w:tr w:rsidR="00DB46D0" w:rsidRPr="007676E3" w:rsidTr="00CF0868">
        <w:trPr>
          <w:trHeight w:val="299"/>
        </w:trPr>
        <w:tc>
          <w:tcPr>
            <w:tcW w:w="4644" w:type="dxa"/>
          </w:tcPr>
          <w:p w:rsidR="00DB46D0" w:rsidRPr="007676E3" w:rsidRDefault="00C33D15"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J-Mari Zen N9439919</w:t>
            </w:r>
          </w:p>
        </w:tc>
        <w:tc>
          <w:tcPr>
            <w:tcW w:w="2835" w:type="dxa"/>
          </w:tcPr>
          <w:p w:rsidR="00DB46D0" w:rsidRPr="007676E3" w:rsidRDefault="00DB46D0" w:rsidP="007B218A">
            <w:pPr>
              <w:spacing w:before="120" w:after="120"/>
              <w:jc w:val="center"/>
              <w:rPr>
                <w:rFonts w:ascii="Verdana" w:hAnsi="Verdana" w:cs="Tahoma"/>
                <w:i/>
                <w:sz w:val="20"/>
                <w:szCs w:val="20"/>
              </w:rPr>
            </w:pPr>
          </w:p>
        </w:tc>
        <w:tc>
          <w:tcPr>
            <w:tcW w:w="2262" w:type="dxa"/>
          </w:tcPr>
          <w:p w:rsidR="00DB46D0" w:rsidRPr="007676E3" w:rsidRDefault="00DB46D0" w:rsidP="007B218A">
            <w:pPr>
              <w:spacing w:before="120" w:after="120"/>
              <w:jc w:val="center"/>
              <w:rPr>
                <w:rFonts w:ascii="Verdana" w:hAnsi="Verdana" w:cs="Tahoma"/>
                <w:i/>
                <w:sz w:val="20"/>
                <w:szCs w:val="20"/>
              </w:rPr>
            </w:pPr>
          </w:p>
        </w:tc>
      </w:tr>
      <w:tr w:rsidR="00DB46D0" w:rsidRPr="007676E3" w:rsidTr="00CF0868">
        <w:trPr>
          <w:trHeight w:val="299"/>
        </w:trPr>
        <w:tc>
          <w:tcPr>
            <w:tcW w:w="4644" w:type="dxa"/>
          </w:tcPr>
          <w:p w:rsidR="00C33D15" w:rsidRDefault="00C33D15" w:rsidP="00C33D15">
            <w:pPr>
              <w:rPr>
                <w:rFonts w:ascii="Verdana" w:hAnsi="Verdana" w:cs="Tahoma"/>
                <w:b/>
                <w:i/>
                <w:sz w:val="24"/>
                <w:szCs w:val="20"/>
              </w:rPr>
            </w:pPr>
          </w:p>
          <w:p w:rsidR="00DB46D0" w:rsidRPr="007676E3" w:rsidRDefault="00C33D15"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Kaelan Reece N8880778</w:t>
            </w:r>
          </w:p>
        </w:tc>
        <w:tc>
          <w:tcPr>
            <w:tcW w:w="2835" w:type="dxa"/>
          </w:tcPr>
          <w:p w:rsidR="00DB46D0" w:rsidRPr="007676E3" w:rsidRDefault="00DB46D0" w:rsidP="007B218A">
            <w:pPr>
              <w:spacing w:before="120" w:after="120"/>
              <w:jc w:val="center"/>
              <w:rPr>
                <w:rFonts w:ascii="Verdana" w:hAnsi="Verdana" w:cs="Tahoma"/>
                <w:i/>
                <w:sz w:val="20"/>
                <w:szCs w:val="20"/>
              </w:rPr>
            </w:pPr>
          </w:p>
        </w:tc>
        <w:tc>
          <w:tcPr>
            <w:tcW w:w="2262" w:type="dxa"/>
          </w:tcPr>
          <w:p w:rsidR="00DB46D0" w:rsidRPr="007676E3" w:rsidRDefault="00DB46D0" w:rsidP="007B218A">
            <w:pPr>
              <w:spacing w:before="120" w:after="120"/>
              <w:jc w:val="center"/>
              <w:rPr>
                <w:rFonts w:ascii="Verdana" w:hAnsi="Verdana" w:cs="Tahoma"/>
                <w:i/>
                <w:sz w:val="20"/>
                <w:szCs w:val="20"/>
              </w:rPr>
            </w:pPr>
          </w:p>
        </w:tc>
      </w:tr>
      <w:tr w:rsidR="00534124" w:rsidRPr="007676E3" w:rsidTr="00CF0868">
        <w:trPr>
          <w:trHeight w:val="299"/>
        </w:trPr>
        <w:tc>
          <w:tcPr>
            <w:tcW w:w="4644" w:type="dxa"/>
          </w:tcPr>
          <w:p w:rsidR="00534124" w:rsidRPr="007676E3" w:rsidRDefault="00C33D15" w:rsidP="00534124">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William Minazzo N9173439</w:t>
            </w:r>
          </w:p>
        </w:tc>
        <w:tc>
          <w:tcPr>
            <w:tcW w:w="2835" w:type="dxa"/>
          </w:tcPr>
          <w:p w:rsidR="00534124" w:rsidRPr="007676E3" w:rsidRDefault="00534124" w:rsidP="002F03AF">
            <w:pPr>
              <w:spacing w:before="120" w:after="120"/>
              <w:jc w:val="center"/>
              <w:rPr>
                <w:rFonts w:ascii="Verdana" w:hAnsi="Verdana" w:cs="Tahoma"/>
                <w:i/>
                <w:sz w:val="20"/>
                <w:szCs w:val="20"/>
              </w:rPr>
            </w:pPr>
          </w:p>
        </w:tc>
        <w:tc>
          <w:tcPr>
            <w:tcW w:w="2262" w:type="dxa"/>
          </w:tcPr>
          <w:p w:rsidR="00534124" w:rsidRPr="007676E3" w:rsidRDefault="00534124" w:rsidP="002F03AF">
            <w:pPr>
              <w:spacing w:before="120" w:after="120"/>
              <w:jc w:val="center"/>
              <w:rPr>
                <w:rFonts w:ascii="Verdana" w:hAnsi="Verdana" w:cs="Tahoma"/>
                <w:i/>
                <w:sz w:val="20"/>
                <w:szCs w:val="20"/>
              </w:rPr>
            </w:pPr>
          </w:p>
        </w:tc>
      </w:tr>
      <w:tr w:rsidR="00534124" w:rsidRPr="007676E3" w:rsidTr="00CF0868">
        <w:trPr>
          <w:trHeight w:val="299"/>
        </w:trPr>
        <w:tc>
          <w:tcPr>
            <w:tcW w:w="4644" w:type="dxa"/>
          </w:tcPr>
          <w:p w:rsidR="00534124" w:rsidRPr="007676E3" w:rsidRDefault="00CF0868" w:rsidP="00534124">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Oliver Johnson N9168079</w:t>
            </w:r>
          </w:p>
        </w:tc>
        <w:tc>
          <w:tcPr>
            <w:tcW w:w="2835" w:type="dxa"/>
          </w:tcPr>
          <w:p w:rsidR="00534124" w:rsidRPr="007676E3" w:rsidRDefault="00534124" w:rsidP="002F03AF">
            <w:pPr>
              <w:spacing w:before="120" w:after="120"/>
              <w:jc w:val="center"/>
              <w:rPr>
                <w:rFonts w:ascii="Verdana" w:hAnsi="Verdana" w:cs="Tahoma"/>
                <w:i/>
                <w:sz w:val="20"/>
                <w:szCs w:val="20"/>
              </w:rPr>
            </w:pPr>
          </w:p>
        </w:tc>
        <w:tc>
          <w:tcPr>
            <w:tcW w:w="2262" w:type="dxa"/>
          </w:tcPr>
          <w:p w:rsidR="00534124" w:rsidRPr="007676E3" w:rsidRDefault="00534124" w:rsidP="002F03AF">
            <w:pPr>
              <w:spacing w:before="120" w:after="120"/>
              <w:jc w:val="center"/>
              <w:rPr>
                <w:rFonts w:ascii="Verdana" w:hAnsi="Verdana" w:cs="Tahoma"/>
                <w:i/>
                <w:sz w:val="20"/>
                <w:szCs w:val="20"/>
              </w:rPr>
            </w:pPr>
          </w:p>
        </w:tc>
      </w:tr>
      <w:tr w:rsidR="00915AAC" w:rsidRPr="007676E3" w:rsidTr="00CF0868">
        <w:trPr>
          <w:trHeight w:val="299"/>
        </w:trPr>
        <w:tc>
          <w:tcPr>
            <w:tcW w:w="4644"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2835" w:type="dxa"/>
          </w:tcPr>
          <w:p w:rsidR="00915AAC" w:rsidRPr="007676E3" w:rsidRDefault="00915AAC" w:rsidP="007B218A">
            <w:pPr>
              <w:spacing w:before="120" w:after="120"/>
              <w:jc w:val="center"/>
              <w:rPr>
                <w:rFonts w:ascii="Verdana" w:hAnsi="Verdana" w:cs="Tahoma"/>
                <w:sz w:val="20"/>
                <w:szCs w:val="20"/>
              </w:rPr>
            </w:pPr>
          </w:p>
        </w:tc>
        <w:tc>
          <w:tcPr>
            <w:tcW w:w="2262"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534124">
      <w:pPr>
        <w:spacing w:line="360" w:lineRule="auto"/>
        <w:jc w:val="both"/>
        <w:rPr>
          <w:rFonts w:ascii="Verdana" w:hAnsi="Verdana" w:cs="Tahoma"/>
          <w:b/>
          <w:i/>
          <w:sz w:val="20"/>
          <w:szCs w:val="20"/>
        </w:rPr>
      </w:pP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9D73DF">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D73DF">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D73DF">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D73DF">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D73DF">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D73DF">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D73DF">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D73DF">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D73DF">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D73DF">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D73DF">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D73DF">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361E20">
        <w:rPr>
          <w:rFonts w:ascii="Verdana" w:hAnsi="Verdana" w:cs="Tahoma"/>
          <w:sz w:val="20"/>
          <w:szCs w:val="20"/>
        </w:rPr>
        <w:t>Team Rocket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361E20">
        <w:rPr>
          <w:rFonts w:ascii="Verdana" w:hAnsi="Verdana" w:cs="Tahoma"/>
          <w:i/>
          <w:sz w:val="20"/>
          <w:szCs w:val="20"/>
        </w:rPr>
        <w:t xml:space="preserve">Parking Permits and Violations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rsidR="00B333BD" w:rsidRDefault="00EB10A7"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 </w:t>
      </w:r>
    </w:p>
    <w:p w:rsidR="00B333BD" w:rsidRDefault="00B333BD" w:rsidP="005D51D5">
      <w:pPr>
        <w:spacing w:line="360" w:lineRule="auto"/>
        <w:jc w:val="both"/>
        <w:rPr>
          <w:rFonts w:ascii="Verdana" w:hAnsi="Verdana" w:cs="Tahoma"/>
          <w:b/>
          <w:i/>
          <w:sz w:val="20"/>
          <w:szCs w:val="20"/>
        </w:rPr>
      </w:pPr>
    </w:p>
    <w:p w:rsidR="00361E20" w:rsidRDefault="00361E20"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361E20" w:rsidRDefault="00361E20"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Principles of Behaviour:</w:t>
      </w:r>
      <w:r w:rsidR="00BF675B">
        <w:rPr>
          <w:rFonts w:ascii="Verdana" w:hAnsi="Verdana" w:cs="Tahoma"/>
          <w:sz w:val="20"/>
          <w:szCs w:val="20"/>
        </w:rPr>
        <w:t xml:space="preserve"> </w:t>
      </w:r>
      <w:r w:rsidR="001045F0">
        <w:rPr>
          <w:rFonts w:ascii="Verdana" w:hAnsi="Verdana" w:cs="Tahoma"/>
          <w:sz w:val="20"/>
          <w:szCs w:val="20"/>
        </w:rPr>
        <w:t>Be respectful to others</w:t>
      </w:r>
    </w:p>
    <w:p w:rsidR="001045F0" w:rsidRDefault="001045F0"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Rational: To facilitate </w:t>
      </w:r>
      <w:r w:rsidR="00D10CB0">
        <w:rPr>
          <w:rFonts w:ascii="Verdana" w:hAnsi="Verdana" w:cs="Tahoma"/>
          <w:sz w:val="20"/>
          <w:szCs w:val="20"/>
        </w:rPr>
        <w:t>a</w:t>
      </w:r>
      <w:r>
        <w:rPr>
          <w:rFonts w:ascii="Verdana" w:hAnsi="Verdana" w:cs="Tahoma"/>
          <w:sz w:val="20"/>
          <w:szCs w:val="20"/>
        </w:rPr>
        <w:t xml:space="preserve"> healthy environment</w:t>
      </w:r>
      <w:r w:rsidR="001827BB">
        <w:rPr>
          <w:rFonts w:ascii="Verdana" w:hAnsi="Verdana" w:cs="Tahoma"/>
          <w:sz w:val="20"/>
          <w:szCs w:val="20"/>
        </w:rPr>
        <w:t xml:space="preserve"> that produces positive results</w:t>
      </w:r>
      <w:r>
        <w:rPr>
          <w:rFonts w:ascii="Verdana" w:hAnsi="Verdana" w:cs="Tahoma"/>
          <w:sz w:val="20"/>
          <w:szCs w:val="20"/>
        </w:rPr>
        <w:t>.</w:t>
      </w:r>
    </w:p>
    <w:p w:rsidR="000471F6" w:rsidRDefault="00CB6CA3"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Operational </w:t>
      </w:r>
      <w:r w:rsidR="009C2A13">
        <w:rPr>
          <w:rFonts w:ascii="Verdana" w:hAnsi="Verdana" w:cs="Tahoma"/>
          <w:sz w:val="20"/>
          <w:szCs w:val="20"/>
        </w:rPr>
        <w:t xml:space="preserve">and Communication </w:t>
      </w:r>
      <w:r>
        <w:rPr>
          <w:rFonts w:ascii="Verdana" w:hAnsi="Verdana" w:cs="Tahoma"/>
          <w:sz w:val="20"/>
          <w:szCs w:val="20"/>
        </w:rPr>
        <w:t>Processes:</w:t>
      </w:r>
    </w:p>
    <w:p w:rsidR="00BF675B" w:rsidRDefault="00CB6CA3"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To avoid inappropriate</w:t>
      </w:r>
      <w:r w:rsidR="00BF675B">
        <w:rPr>
          <w:rFonts w:ascii="Verdana" w:hAnsi="Verdana" w:cs="Tahoma"/>
          <w:sz w:val="20"/>
          <w:szCs w:val="20"/>
        </w:rPr>
        <w:t xml:space="preserve"> language.</w:t>
      </w:r>
    </w:p>
    <w:p w:rsidR="00CB6CA3" w:rsidRDefault="00BF675B"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team member has an opportunity to speak.</w:t>
      </w:r>
      <w:r w:rsidR="00CB6CA3">
        <w:rPr>
          <w:rFonts w:ascii="Verdana" w:hAnsi="Verdana" w:cs="Tahoma"/>
          <w:sz w:val="20"/>
          <w:szCs w:val="20"/>
        </w:rPr>
        <w:t xml:space="preserve"> </w:t>
      </w:r>
    </w:p>
    <w:p w:rsidR="00BF675B" w:rsidRDefault="00BF675B"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No teaming up or dominating another’s opinion. </w:t>
      </w:r>
    </w:p>
    <w:p w:rsidR="00BF675B" w:rsidRDefault="00BF675B"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097946" w:rsidRDefault="000471F6"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Principle</w:t>
      </w:r>
      <w:r w:rsidR="00BF675B">
        <w:rPr>
          <w:rFonts w:ascii="Verdana" w:hAnsi="Verdana" w:cs="Tahoma"/>
          <w:sz w:val="20"/>
          <w:szCs w:val="20"/>
        </w:rPr>
        <w:t xml:space="preserve"> of Behaviour</w:t>
      </w:r>
      <w:r>
        <w:rPr>
          <w:rFonts w:ascii="Verdana" w:hAnsi="Verdana" w:cs="Tahoma"/>
          <w:sz w:val="20"/>
          <w:szCs w:val="20"/>
        </w:rPr>
        <w:t xml:space="preserve">: </w:t>
      </w:r>
      <w:r w:rsidR="00D10CB0">
        <w:rPr>
          <w:rFonts w:ascii="Verdana" w:hAnsi="Verdana" w:cs="Tahoma"/>
          <w:sz w:val="20"/>
          <w:szCs w:val="20"/>
        </w:rPr>
        <w:t>To r</w:t>
      </w:r>
      <w:r w:rsidR="001045F0">
        <w:rPr>
          <w:rFonts w:ascii="Verdana" w:hAnsi="Verdana" w:cs="Tahoma"/>
          <w:sz w:val="20"/>
          <w:szCs w:val="20"/>
        </w:rPr>
        <w:t>eview workload</w:t>
      </w:r>
      <w:r w:rsidR="00D10CB0">
        <w:rPr>
          <w:rFonts w:ascii="Verdana" w:hAnsi="Verdana" w:cs="Tahoma"/>
          <w:sz w:val="20"/>
          <w:szCs w:val="20"/>
        </w:rPr>
        <w:t xml:space="preserve"> whenever possible</w:t>
      </w:r>
    </w:p>
    <w:p w:rsidR="001045F0" w:rsidRDefault="001045F0"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Rational: </w:t>
      </w:r>
      <w:r w:rsidR="00D10CB0">
        <w:rPr>
          <w:rFonts w:ascii="Verdana" w:hAnsi="Verdana" w:cs="Tahoma"/>
          <w:sz w:val="20"/>
          <w:szCs w:val="20"/>
        </w:rPr>
        <w:t>To ensure that workload is divided fairly among the team</w:t>
      </w:r>
    </w:p>
    <w:p w:rsidR="002E30C8" w:rsidRDefault="002E30C8"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Operational </w:t>
      </w:r>
      <w:r w:rsidR="009C2A13">
        <w:rPr>
          <w:rFonts w:ascii="Verdana" w:hAnsi="Verdana" w:cs="Tahoma"/>
          <w:sz w:val="20"/>
          <w:szCs w:val="20"/>
        </w:rPr>
        <w:t xml:space="preserve">and Communication </w:t>
      </w:r>
      <w:r>
        <w:rPr>
          <w:rFonts w:ascii="Verdana" w:hAnsi="Verdana" w:cs="Tahoma"/>
          <w:sz w:val="20"/>
          <w:szCs w:val="20"/>
        </w:rPr>
        <w:t xml:space="preserve">Processes: </w:t>
      </w:r>
    </w:p>
    <w:p w:rsidR="002E30C8" w:rsidRDefault="002E30C8"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Division of workload will be discussed and agreed on by the team. </w:t>
      </w:r>
    </w:p>
    <w:p w:rsidR="002E30C8" w:rsidRDefault="002E30C8"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Team members speak up if they consider their workload unfair.</w:t>
      </w:r>
    </w:p>
    <w:p w:rsidR="002E30C8" w:rsidRDefault="002E30C8"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If the discussion of the workload cannot occur during a team member then it will be discussed and agreed on via alternate communication means, e.g. email, </w:t>
      </w:r>
      <w:r w:rsidR="00154C10">
        <w:rPr>
          <w:rFonts w:ascii="Verdana" w:hAnsi="Verdana" w:cs="Tahoma"/>
          <w:sz w:val="20"/>
          <w:szCs w:val="20"/>
        </w:rPr>
        <w:t xml:space="preserve">online </w:t>
      </w:r>
      <w:r>
        <w:rPr>
          <w:rFonts w:ascii="Verdana" w:hAnsi="Verdana" w:cs="Tahoma"/>
          <w:sz w:val="20"/>
          <w:szCs w:val="20"/>
        </w:rPr>
        <w:t>chat</w:t>
      </w:r>
      <w:r w:rsidR="00EA69C7">
        <w:rPr>
          <w:rFonts w:ascii="Verdana" w:hAnsi="Verdana" w:cs="Tahoma"/>
          <w:sz w:val="20"/>
          <w:szCs w:val="20"/>
        </w:rPr>
        <w:t>,</w:t>
      </w:r>
      <w:r>
        <w:rPr>
          <w:rFonts w:ascii="Verdana" w:hAnsi="Verdana" w:cs="Tahoma"/>
          <w:sz w:val="20"/>
          <w:szCs w:val="20"/>
        </w:rPr>
        <w:t xml:space="preserve"> etc. </w:t>
      </w:r>
    </w:p>
    <w:p w:rsidR="002E30C8" w:rsidRDefault="002E30C8"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1045F0" w:rsidRDefault="00CB6CA3"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Principle</w:t>
      </w:r>
      <w:r w:rsidR="00BF675B">
        <w:rPr>
          <w:rFonts w:ascii="Verdana" w:hAnsi="Verdana" w:cs="Tahoma"/>
          <w:sz w:val="20"/>
          <w:szCs w:val="20"/>
        </w:rPr>
        <w:t xml:space="preserve"> of Behaviour</w:t>
      </w:r>
      <w:r>
        <w:rPr>
          <w:rFonts w:ascii="Verdana" w:hAnsi="Verdana" w:cs="Tahoma"/>
          <w:sz w:val="20"/>
          <w:szCs w:val="20"/>
        </w:rPr>
        <w:t xml:space="preserve">: To communicate workload issues when they occur. </w:t>
      </w:r>
    </w:p>
    <w:p w:rsidR="00D10CB0" w:rsidRDefault="00CB6CA3"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Rational: To ensure that work is done by the deadline. </w:t>
      </w:r>
    </w:p>
    <w:p w:rsidR="00CB6CA3" w:rsidRDefault="00AF7F7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Operational</w:t>
      </w:r>
      <w:r w:rsidR="009C2A13">
        <w:rPr>
          <w:rFonts w:ascii="Verdana" w:hAnsi="Verdana" w:cs="Tahoma"/>
          <w:sz w:val="20"/>
          <w:szCs w:val="20"/>
        </w:rPr>
        <w:t xml:space="preserve"> and Communication</w:t>
      </w:r>
      <w:r>
        <w:rPr>
          <w:rFonts w:ascii="Verdana" w:hAnsi="Verdana" w:cs="Tahoma"/>
          <w:sz w:val="20"/>
          <w:szCs w:val="20"/>
        </w:rPr>
        <w:t xml:space="preserve"> Processe</w:t>
      </w:r>
      <w:r w:rsidR="001827BB">
        <w:rPr>
          <w:rFonts w:ascii="Verdana" w:hAnsi="Verdana" w:cs="Tahoma"/>
          <w:sz w:val="20"/>
          <w:szCs w:val="20"/>
        </w:rPr>
        <w:t>s:</w:t>
      </w:r>
      <w:r w:rsidR="00CB6CA3">
        <w:rPr>
          <w:rFonts w:ascii="Verdana" w:hAnsi="Verdana" w:cs="Tahoma"/>
          <w:sz w:val="20"/>
          <w:szCs w:val="20"/>
        </w:rPr>
        <w:t xml:space="preserve"> </w:t>
      </w:r>
    </w:p>
    <w:p w:rsidR="00CB6CA3" w:rsidRDefault="00154C10"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TO discuss among the team, </w:t>
      </w:r>
      <w:r w:rsidR="00CB6CA3">
        <w:rPr>
          <w:rFonts w:ascii="Verdana" w:hAnsi="Verdana" w:cs="Tahoma"/>
          <w:sz w:val="20"/>
          <w:szCs w:val="20"/>
        </w:rPr>
        <w:t>the issue and how to solve</w:t>
      </w:r>
      <w:r>
        <w:rPr>
          <w:rFonts w:ascii="Verdana" w:hAnsi="Verdana" w:cs="Tahoma"/>
          <w:sz w:val="20"/>
          <w:szCs w:val="20"/>
        </w:rPr>
        <w:t xml:space="preserve"> it</w:t>
      </w:r>
      <w:r w:rsidR="00CB6CA3">
        <w:rPr>
          <w:rFonts w:ascii="Verdana" w:hAnsi="Verdana" w:cs="Tahoma"/>
          <w:sz w:val="20"/>
          <w:szCs w:val="20"/>
        </w:rPr>
        <w:t>.</w:t>
      </w:r>
    </w:p>
    <w:p w:rsidR="002E30C8" w:rsidRDefault="00CB6CA3"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Communicate issues</w:t>
      </w:r>
      <w:r w:rsidR="00865FA1">
        <w:rPr>
          <w:rFonts w:ascii="Verdana" w:hAnsi="Verdana" w:cs="Tahoma"/>
          <w:sz w:val="20"/>
          <w:szCs w:val="20"/>
        </w:rPr>
        <w:t xml:space="preserve"> at </w:t>
      </w:r>
      <w:r w:rsidR="00865FA1" w:rsidRPr="00865FA1">
        <w:rPr>
          <w:rFonts w:ascii="Verdana" w:hAnsi="Verdana" w:cs="Tahoma"/>
          <w:b/>
          <w:sz w:val="20"/>
          <w:szCs w:val="20"/>
        </w:rPr>
        <w:t>least two days</w:t>
      </w:r>
      <w:r>
        <w:rPr>
          <w:rFonts w:ascii="Verdana" w:hAnsi="Verdana" w:cs="Tahoma"/>
          <w:sz w:val="20"/>
          <w:szCs w:val="20"/>
        </w:rPr>
        <w:t xml:space="preserve"> before the deadline.</w:t>
      </w:r>
    </w:p>
    <w:p w:rsidR="00CB6CA3" w:rsidRDefault="00865FA1"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Reallocate work if</w:t>
      </w:r>
      <w:r w:rsidR="00CB6CA3">
        <w:rPr>
          <w:rFonts w:ascii="Verdana" w:hAnsi="Verdana" w:cs="Tahoma"/>
          <w:sz w:val="20"/>
          <w:szCs w:val="20"/>
        </w:rPr>
        <w:t xml:space="preserve"> necessary, along it also adheres to the Review Workload Principle.</w:t>
      </w:r>
    </w:p>
    <w:p w:rsidR="00F45FEF" w:rsidRDefault="00F45FEF"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CB6CA3" w:rsidRDefault="00F45FEF"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Principle of Behaviour: To communicate effectively as clients to </w:t>
      </w:r>
      <w:r w:rsidR="008104ED">
        <w:rPr>
          <w:rFonts w:ascii="Verdana" w:hAnsi="Verdana" w:cs="Tahoma"/>
          <w:sz w:val="20"/>
          <w:szCs w:val="20"/>
        </w:rPr>
        <w:t>our developer team (T</w:t>
      </w:r>
      <w:bookmarkStart w:id="4" w:name="_GoBack"/>
      <w:bookmarkEnd w:id="4"/>
      <w:r w:rsidR="008104ED">
        <w:rPr>
          <w:rFonts w:ascii="Verdana" w:hAnsi="Verdana" w:cs="Tahoma"/>
          <w:sz w:val="20"/>
          <w:szCs w:val="20"/>
        </w:rPr>
        <w:t xml:space="preserve">eam </w:t>
      </w:r>
      <w:r>
        <w:rPr>
          <w:rFonts w:ascii="Verdana" w:hAnsi="Verdana" w:cs="Tahoma"/>
          <w:sz w:val="20"/>
          <w:szCs w:val="20"/>
        </w:rPr>
        <w:t>84)</w:t>
      </w:r>
    </w:p>
    <w:p w:rsidR="00F45FEF" w:rsidRDefault="00F45FEF"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Rational: To ensure a healthy relationship between teams</w:t>
      </w:r>
    </w:p>
    <w:p w:rsidR="00F45FEF" w:rsidRDefault="00F45FEF"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Operation and Communication Processes:</w:t>
      </w:r>
    </w:p>
    <w:p w:rsidR="00F45FEF" w:rsidRDefault="00F45FEF"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Precise and proactive responses</w:t>
      </w:r>
    </w:p>
    <w:p w:rsidR="00F45FEF" w:rsidRDefault="00F45FEF"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Communication in and out of workshop (e.g. email, chat etc.)</w:t>
      </w:r>
    </w:p>
    <w:p w:rsidR="00F45FEF" w:rsidRDefault="00F45FEF"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Active listening</w:t>
      </w:r>
    </w:p>
    <w:p w:rsidR="00F45FEF" w:rsidRDefault="00F45FEF"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CB6CA3" w:rsidRDefault="00BF675B"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Principle of Behaviour: </w:t>
      </w:r>
      <w:r w:rsidR="00154C10">
        <w:rPr>
          <w:rFonts w:ascii="Verdana" w:hAnsi="Verdana" w:cs="Tahoma"/>
          <w:sz w:val="20"/>
          <w:szCs w:val="20"/>
        </w:rPr>
        <w:t>For each team member to appear at a team meeting</w:t>
      </w:r>
    </w:p>
    <w:p w:rsidR="00154C10" w:rsidRDefault="00092D69"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Rational: To ensure the team works efficiently and that every team member is up to date with </w:t>
      </w:r>
      <w:r>
        <w:rPr>
          <w:rFonts w:ascii="Verdana" w:hAnsi="Verdana" w:cs="Tahoma"/>
          <w:sz w:val="20"/>
          <w:szCs w:val="20"/>
        </w:rPr>
        <w:lastRenderedPageBreak/>
        <w:t>every latest issue, updates, etc.</w:t>
      </w:r>
    </w:p>
    <w:p w:rsidR="00154C10" w:rsidRDefault="00154C10"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Operation </w:t>
      </w:r>
      <w:r w:rsidR="009C2A13">
        <w:rPr>
          <w:rFonts w:ascii="Verdana" w:hAnsi="Verdana" w:cs="Tahoma"/>
          <w:sz w:val="20"/>
          <w:szCs w:val="20"/>
        </w:rPr>
        <w:t xml:space="preserve">and Communication </w:t>
      </w:r>
      <w:r>
        <w:rPr>
          <w:rFonts w:ascii="Verdana" w:hAnsi="Verdana" w:cs="Tahoma"/>
          <w:sz w:val="20"/>
          <w:szCs w:val="20"/>
        </w:rPr>
        <w:t>Processes:</w:t>
      </w:r>
    </w:p>
    <w:p w:rsidR="00154C10" w:rsidRDefault="00154C10"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Team meetings occur at least once a week.</w:t>
      </w:r>
    </w:p>
    <w:p w:rsidR="00D15353" w:rsidRDefault="00F45FEF"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Roles are issued at the beginning of every team meeting. </w:t>
      </w:r>
    </w:p>
    <w:p w:rsidR="00154C10" w:rsidRDefault="00154C10"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If a team member cannot appear at a team meeting session, then they must contact the group about the </w:t>
      </w:r>
      <w:r w:rsidRPr="00154C10">
        <w:rPr>
          <w:rFonts w:ascii="Verdana" w:hAnsi="Verdana" w:cs="Tahoma"/>
          <w:b/>
          <w:sz w:val="20"/>
          <w:szCs w:val="20"/>
        </w:rPr>
        <w:t>absence at least a day before the meeting</w:t>
      </w:r>
      <w:r>
        <w:rPr>
          <w:rFonts w:ascii="Verdana" w:hAnsi="Verdana" w:cs="Tahoma"/>
          <w:sz w:val="20"/>
          <w:szCs w:val="20"/>
        </w:rPr>
        <w:t xml:space="preserve"> so either the meeting will be rescheduled or under special circumstance and/or consideration be exempt and contacted later. </w:t>
      </w:r>
    </w:p>
    <w:p w:rsidR="00B333BD" w:rsidRPr="00B333BD" w:rsidRDefault="00B333BD" w:rsidP="00D15353">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 </w:t>
      </w:r>
    </w:p>
    <w:p w:rsidR="00B333BD" w:rsidRPr="00A74552" w:rsidRDefault="00B333BD" w:rsidP="00534124">
      <w:pPr>
        <w:spacing w:line="360" w:lineRule="auto"/>
        <w:jc w:val="both"/>
        <w:rPr>
          <w:rFonts w:ascii="Verdana" w:hAnsi="Verdana" w:cs="Tahoma"/>
          <w:b/>
          <w:i/>
          <w:sz w:val="20"/>
          <w:szCs w:val="20"/>
        </w:rPr>
      </w:pPr>
    </w:p>
    <w:p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rsidR="006356CE" w:rsidRPr="007676E3" w:rsidRDefault="006356CE" w:rsidP="006356CE">
      <w:pPr>
        <w:spacing w:line="360" w:lineRule="auto"/>
        <w:jc w:val="both"/>
        <w:rPr>
          <w:rFonts w:ascii="Verdana" w:hAnsi="Verdana" w:cs="Tahoma"/>
          <w:sz w:val="20"/>
          <w:szCs w:val="20"/>
        </w:rPr>
      </w:pPr>
    </w:p>
    <w:p w:rsidR="00357F8C" w:rsidRDefault="00357F8C" w:rsidP="006356CE">
      <w:pPr>
        <w:spacing w:line="360" w:lineRule="auto"/>
        <w:jc w:val="both"/>
        <w:rPr>
          <w:rFonts w:ascii="Verdana" w:hAnsi="Verdana" w:cs="Tahoma"/>
          <w:sz w:val="20"/>
          <w:szCs w:val="20"/>
        </w:rPr>
      </w:pPr>
      <w:r>
        <w:rPr>
          <w:rFonts w:ascii="Verdana" w:hAnsi="Verdana" w:cs="Tahoma"/>
          <w:sz w:val="20"/>
          <w:szCs w:val="20"/>
        </w:rPr>
        <w:t>Minor non-compliance</w:t>
      </w:r>
      <w:r w:rsidR="00336E2E">
        <w:rPr>
          <w:rFonts w:ascii="Verdana" w:hAnsi="Verdana" w:cs="Tahoma"/>
          <w:sz w:val="20"/>
          <w:szCs w:val="20"/>
        </w:rPr>
        <w:t xml:space="preserve"> defin</w:t>
      </w:r>
      <w:r w:rsidR="006C6F5D">
        <w:rPr>
          <w:rFonts w:ascii="Verdana" w:hAnsi="Verdana" w:cs="Tahoma"/>
          <w:sz w:val="20"/>
          <w:szCs w:val="20"/>
        </w:rPr>
        <w:t>i</w:t>
      </w:r>
      <w:r w:rsidR="00336E2E">
        <w:rPr>
          <w:rFonts w:ascii="Verdana" w:hAnsi="Verdana" w:cs="Tahoma"/>
          <w:sz w:val="20"/>
          <w:szCs w:val="20"/>
        </w:rPr>
        <w:t>tions</w:t>
      </w:r>
    </w:p>
    <w:p w:rsidR="00357F8C" w:rsidRDefault="00CB45E0" w:rsidP="006356CE">
      <w:pPr>
        <w:spacing w:line="360" w:lineRule="auto"/>
        <w:jc w:val="both"/>
        <w:rPr>
          <w:rFonts w:ascii="Verdana" w:hAnsi="Verdana" w:cs="Tahoma"/>
          <w:sz w:val="20"/>
          <w:szCs w:val="20"/>
        </w:rPr>
      </w:pPr>
      <w:r>
        <w:rPr>
          <w:rFonts w:ascii="Verdana" w:hAnsi="Verdana" w:cs="Tahoma"/>
          <w:sz w:val="20"/>
          <w:szCs w:val="20"/>
        </w:rPr>
        <w:t>Absent from Team Meeting</w:t>
      </w:r>
    </w:p>
    <w:p w:rsidR="006D06E9" w:rsidRDefault="006D06E9" w:rsidP="006356CE">
      <w:pPr>
        <w:spacing w:line="360" w:lineRule="auto"/>
        <w:jc w:val="both"/>
        <w:rPr>
          <w:rFonts w:ascii="Verdana" w:hAnsi="Verdana" w:cs="Tahoma"/>
          <w:sz w:val="20"/>
          <w:szCs w:val="20"/>
        </w:rPr>
      </w:pPr>
      <w:r>
        <w:rPr>
          <w:rFonts w:ascii="Verdana" w:hAnsi="Verdana" w:cs="Tahoma"/>
          <w:sz w:val="20"/>
          <w:szCs w:val="20"/>
        </w:rPr>
        <w:t xml:space="preserve">Example: A team member does not appear at the meeting and makes no effort to contact the group about their absence at least a day before the group meeting. </w:t>
      </w:r>
    </w:p>
    <w:p w:rsidR="00257A68" w:rsidRDefault="00257A68" w:rsidP="006356CE">
      <w:pPr>
        <w:spacing w:line="360" w:lineRule="auto"/>
        <w:jc w:val="both"/>
        <w:rPr>
          <w:rFonts w:ascii="Verdana" w:hAnsi="Verdana" w:cs="Tahoma"/>
          <w:sz w:val="20"/>
          <w:szCs w:val="20"/>
        </w:rPr>
      </w:pPr>
    </w:p>
    <w:p w:rsidR="00257A68" w:rsidRDefault="00257A68" w:rsidP="006356CE">
      <w:pPr>
        <w:spacing w:line="360" w:lineRule="auto"/>
        <w:jc w:val="both"/>
        <w:rPr>
          <w:rFonts w:ascii="Verdana" w:hAnsi="Verdana" w:cs="Tahoma"/>
          <w:sz w:val="20"/>
          <w:szCs w:val="20"/>
        </w:rPr>
      </w:pPr>
    </w:p>
    <w:p w:rsidR="006356CE" w:rsidRDefault="00B61539" w:rsidP="006356CE">
      <w:pPr>
        <w:spacing w:line="360" w:lineRule="auto"/>
        <w:jc w:val="both"/>
        <w:rPr>
          <w:rFonts w:ascii="Verdana" w:hAnsi="Verdana" w:cs="Tahoma"/>
          <w:sz w:val="20"/>
          <w:szCs w:val="20"/>
        </w:rPr>
      </w:pPr>
      <w:r>
        <w:rPr>
          <w:rFonts w:ascii="Verdana" w:hAnsi="Verdana" w:cs="Tahoma"/>
          <w:sz w:val="20"/>
          <w:szCs w:val="20"/>
        </w:rPr>
        <w:t>Major non-compliance</w:t>
      </w:r>
      <w:r w:rsidR="00336E2E">
        <w:rPr>
          <w:rFonts w:ascii="Verdana" w:hAnsi="Verdana" w:cs="Tahoma"/>
          <w:sz w:val="20"/>
          <w:szCs w:val="20"/>
        </w:rPr>
        <w:t xml:space="preserve"> d</w:t>
      </w:r>
      <w:r w:rsidR="00ED31A5">
        <w:rPr>
          <w:rFonts w:ascii="Verdana" w:hAnsi="Verdana" w:cs="Tahoma"/>
          <w:sz w:val="20"/>
          <w:szCs w:val="20"/>
        </w:rPr>
        <w:t>efinitions</w:t>
      </w:r>
    </w:p>
    <w:p w:rsidR="00B61539" w:rsidRDefault="00B61539" w:rsidP="006356CE">
      <w:pPr>
        <w:spacing w:line="360" w:lineRule="auto"/>
        <w:jc w:val="both"/>
        <w:rPr>
          <w:rFonts w:ascii="Verdana" w:hAnsi="Verdana" w:cs="Tahoma"/>
          <w:sz w:val="20"/>
          <w:szCs w:val="20"/>
        </w:rPr>
      </w:pPr>
      <w:r>
        <w:rPr>
          <w:rFonts w:ascii="Verdana" w:hAnsi="Verdana" w:cs="Tahoma"/>
          <w:sz w:val="20"/>
          <w:szCs w:val="20"/>
        </w:rPr>
        <w:t>Plagiarism</w:t>
      </w:r>
    </w:p>
    <w:p w:rsidR="00357F8C" w:rsidRDefault="00357F8C" w:rsidP="006356CE">
      <w:pPr>
        <w:spacing w:line="360" w:lineRule="auto"/>
        <w:jc w:val="both"/>
        <w:rPr>
          <w:rFonts w:ascii="Verdana" w:hAnsi="Verdana" w:cs="Tahoma"/>
          <w:sz w:val="20"/>
          <w:szCs w:val="20"/>
        </w:rPr>
      </w:pPr>
      <w:r>
        <w:rPr>
          <w:rFonts w:ascii="Verdana" w:hAnsi="Verdana" w:cs="Tahoma"/>
          <w:sz w:val="20"/>
          <w:szCs w:val="20"/>
        </w:rPr>
        <w:t xml:space="preserve">Example: A team member not producing original work instead copying and using work not their own. Plagiarism </w:t>
      </w:r>
      <w:r w:rsidR="00840DD1">
        <w:rPr>
          <w:rFonts w:ascii="Verdana" w:hAnsi="Verdana" w:cs="Tahoma"/>
          <w:sz w:val="20"/>
          <w:szCs w:val="20"/>
        </w:rPr>
        <w:t xml:space="preserve">is </w:t>
      </w:r>
      <w:r>
        <w:rPr>
          <w:rFonts w:ascii="Verdana" w:hAnsi="Verdana" w:cs="Tahoma"/>
          <w:sz w:val="20"/>
          <w:szCs w:val="20"/>
        </w:rPr>
        <w:t>against the rules of QUT and will adversely affect team work and performance if a team member i</w:t>
      </w:r>
      <w:r w:rsidR="00DC34B1">
        <w:rPr>
          <w:rFonts w:ascii="Verdana" w:hAnsi="Verdana" w:cs="Tahoma"/>
          <w:sz w:val="20"/>
          <w:szCs w:val="20"/>
        </w:rPr>
        <w:t>s found Plagiarising material</w:t>
      </w:r>
      <w:r>
        <w:rPr>
          <w:rFonts w:ascii="Verdana" w:hAnsi="Verdana" w:cs="Tahoma"/>
          <w:sz w:val="20"/>
          <w:szCs w:val="20"/>
        </w:rPr>
        <w:t>.</w:t>
      </w:r>
    </w:p>
    <w:p w:rsidR="00B61539" w:rsidRDefault="00F13B5D" w:rsidP="006356CE">
      <w:pPr>
        <w:spacing w:line="360" w:lineRule="auto"/>
        <w:jc w:val="both"/>
        <w:rPr>
          <w:rFonts w:ascii="Verdana" w:hAnsi="Verdana" w:cs="Tahoma"/>
          <w:sz w:val="20"/>
          <w:szCs w:val="20"/>
        </w:rPr>
      </w:pPr>
      <w:r>
        <w:rPr>
          <w:rFonts w:ascii="Verdana" w:hAnsi="Verdana" w:cs="Tahoma"/>
          <w:sz w:val="20"/>
          <w:szCs w:val="20"/>
        </w:rPr>
        <w:t>Abuse</w:t>
      </w:r>
    </w:p>
    <w:p w:rsidR="00F13B5D" w:rsidRDefault="00F13B5D" w:rsidP="006356CE">
      <w:pPr>
        <w:spacing w:line="360" w:lineRule="auto"/>
        <w:jc w:val="both"/>
        <w:rPr>
          <w:rFonts w:ascii="Verdana" w:hAnsi="Verdana" w:cs="Tahoma"/>
          <w:sz w:val="20"/>
          <w:szCs w:val="20"/>
        </w:rPr>
      </w:pPr>
      <w:r>
        <w:rPr>
          <w:rFonts w:ascii="Verdana" w:hAnsi="Verdana" w:cs="Tahoma"/>
          <w:sz w:val="20"/>
          <w:szCs w:val="20"/>
        </w:rPr>
        <w:t xml:space="preserve">Example: Team members verbally or physically abusing other team members because they have different opinions, etc. </w:t>
      </w:r>
    </w:p>
    <w:p w:rsidR="000B353F" w:rsidRDefault="000B353F" w:rsidP="006356CE">
      <w:pPr>
        <w:spacing w:line="360" w:lineRule="auto"/>
        <w:jc w:val="both"/>
        <w:rPr>
          <w:rFonts w:ascii="Verdana" w:hAnsi="Verdana" w:cs="Tahoma"/>
          <w:sz w:val="20"/>
          <w:szCs w:val="20"/>
        </w:rPr>
      </w:pPr>
      <w:r>
        <w:rPr>
          <w:rFonts w:ascii="Verdana" w:hAnsi="Verdana" w:cs="Tahoma"/>
          <w:sz w:val="20"/>
          <w:szCs w:val="20"/>
        </w:rPr>
        <w:t>Freeloading</w:t>
      </w:r>
    </w:p>
    <w:p w:rsidR="000B353F" w:rsidRDefault="000B353F" w:rsidP="006356CE">
      <w:pPr>
        <w:spacing w:line="360" w:lineRule="auto"/>
        <w:jc w:val="both"/>
        <w:rPr>
          <w:rFonts w:ascii="Verdana" w:hAnsi="Verdana" w:cs="Tahoma"/>
          <w:sz w:val="20"/>
          <w:szCs w:val="20"/>
        </w:rPr>
      </w:pPr>
      <w:r>
        <w:rPr>
          <w:rFonts w:ascii="Verdana" w:hAnsi="Verdana" w:cs="Tahoma"/>
          <w:sz w:val="20"/>
          <w:szCs w:val="20"/>
        </w:rPr>
        <w:t xml:space="preserve">Example: A team member not making an effort to contribute to the team’s work. </w:t>
      </w:r>
    </w:p>
    <w:p w:rsidR="000B353F" w:rsidRDefault="000B353F" w:rsidP="006356CE">
      <w:pPr>
        <w:spacing w:line="360" w:lineRule="auto"/>
        <w:jc w:val="both"/>
        <w:rPr>
          <w:rFonts w:ascii="Verdana" w:hAnsi="Verdana" w:cs="Tahoma"/>
          <w:sz w:val="20"/>
          <w:szCs w:val="20"/>
        </w:rPr>
      </w:pPr>
      <w:r>
        <w:rPr>
          <w:rFonts w:ascii="Verdana" w:hAnsi="Verdana" w:cs="Tahoma"/>
          <w:sz w:val="20"/>
          <w:szCs w:val="20"/>
        </w:rPr>
        <w:t>Missing Project Deadlines</w:t>
      </w:r>
    </w:p>
    <w:p w:rsidR="000B353F" w:rsidRPr="007676E3" w:rsidRDefault="007E54BF" w:rsidP="006356CE">
      <w:pPr>
        <w:spacing w:line="360" w:lineRule="auto"/>
        <w:jc w:val="both"/>
        <w:rPr>
          <w:rFonts w:ascii="Verdana" w:hAnsi="Verdana" w:cs="Tahoma"/>
          <w:sz w:val="20"/>
          <w:szCs w:val="20"/>
        </w:rPr>
      </w:pPr>
      <w:r>
        <w:rPr>
          <w:rFonts w:ascii="Verdana" w:hAnsi="Verdana" w:cs="Tahoma"/>
          <w:sz w:val="20"/>
          <w:szCs w:val="20"/>
        </w:rPr>
        <w:t>Example:</w:t>
      </w:r>
      <w:r w:rsidR="00FB7D7C">
        <w:rPr>
          <w:rFonts w:ascii="Verdana" w:hAnsi="Verdana" w:cs="Tahoma"/>
          <w:sz w:val="20"/>
          <w:szCs w:val="20"/>
        </w:rPr>
        <w:t xml:space="preserve"> A</w:t>
      </w:r>
      <w:r>
        <w:rPr>
          <w:rFonts w:ascii="Verdana" w:hAnsi="Verdana" w:cs="Tahoma"/>
          <w:sz w:val="20"/>
          <w:szCs w:val="20"/>
        </w:rPr>
        <w:t xml:space="preserve"> team member fails to deliver their workload by the deadline in which their work is due. This adversely affects the team’s performance and work on the project greatly. </w:t>
      </w:r>
    </w:p>
    <w:p w:rsidR="006356CE" w:rsidRDefault="006356CE" w:rsidP="006356CE">
      <w:pPr>
        <w:spacing w:line="360" w:lineRule="auto"/>
        <w:jc w:val="both"/>
        <w:rPr>
          <w:rFonts w:ascii="Verdana" w:hAnsi="Verdana" w:cs="Tahoma"/>
          <w:sz w:val="20"/>
          <w:szCs w:val="20"/>
        </w:rPr>
      </w:pPr>
    </w:p>
    <w:p w:rsidR="009661BA" w:rsidRPr="007E56EF" w:rsidRDefault="00FD57E6" w:rsidP="007E56EF">
      <w:pPr>
        <w:pStyle w:val="Heading2"/>
      </w:pPr>
      <w:bookmarkStart w:id="6" w:name="_Toc299977986"/>
      <w:r>
        <w:t>Dispute Resolution &amp; Conflict Management</w:t>
      </w:r>
      <w:bookmarkEnd w:id="6"/>
    </w:p>
    <w:p w:rsidR="00CB45E0" w:rsidRDefault="00FB7D7C" w:rsidP="006356CE">
      <w:pPr>
        <w:spacing w:line="360" w:lineRule="auto"/>
        <w:jc w:val="both"/>
        <w:rPr>
          <w:rFonts w:ascii="Verdana" w:hAnsi="Verdana" w:cs="Tahoma"/>
          <w:sz w:val="20"/>
          <w:szCs w:val="20"/>
        </w:rPr>
      </w:pPr>
      <w:r>
        <w:rPr>
          <w:rFonts w:ascii="Verdana" w:hAnsi="Verdana" w:cs="Tahoma"/>
          <w:sz w:val="20"/>
          <w:szCs w:val="20"/>
        </w:rPr>
        <w:t>Team members absent without prior e</w:t>
      </w:r>
      <w:r w:rsidR="00CB45E0">
        <w:rPr>
          <w:rFonts w:ascii="Verdana" w:hAnsi="Verdana" w:cs="Tahoma"/>
          <w:sz w:val="20"/>
          <w:szCs w:val="20"/>
        </w:rPr>
        <w:t>xplanation</w:t>
      </w:r>
      <w:r w:rsidR="00F73218">
        <w:rPr>
          <w:rFonts w:ascii="Verdana" w:hAnsi="Verdana" w:cs="Tahoma"/>
          <w:sz w:val="20"/>
          <w:szCs w:val="20"/>
        </w:rPr>
        <w:t xml:space="preserve"> will be conta</w:t>
      </w:r>
      <w:r w:rsidR="00CB45E0">
        <w:rPr>
          <w:rFonts w:ascii="Verdana" w:hAnsi="Verdana" w:cs="Tahoma"/>
          <w:sz w:val="20"/>
          <w:szCs w:val="20"/>
        </w:rPr>
        <w:t>cted</w:t>
      </w:r>
      <w:r>
        <w:rPr>
          <w:rFonts w:ascii="Verdana" w:hAnsi="Verdana" w:cs="Tahoma"/>
          <w:sz w:val="20"/>
          <w:szCs w:val="20"/>
        </w:rPr>
        <w:t xml:space="preserve"> after the</w:t>
      </w:r>
      <w:r w:rsidR="00CB45E0">
        <w:rPr>
          <w:rFonts w:ascii="Verdana" w:hAnsi="Verdana" w:cs="Tahoma"/>
          <w:sz w:val="20"/>
          <w:szCs w:val="20"/>
        </w:rPr>
        <w:t xml:space="preserve"> team</w:t>
      </w:r>
      <w:r>
        <w:rPr>
          <w:rFonts w:ascii="Verdana" w:hAnsi="Verdana" w:cs="Tahoma"/>
          <w:sz w:val="20"/>
          <w:szCs w:val="20"/>
        </w:rPr>
        <w:t xml:space="preserve"> meeting</w:t>
      </w:r>
      <w:r w:rsidR="00CB45E0">
        <w:rPr>
          <w:rFonts w:ascii="Verdana" w:hAnsi="Verdana" w:cs="Tahoma"/>
          <w:sz w:val="20"/>
          <w:szCs w:val="20"/>
        </w:rPr>
        <w:t xml:space="preserve"> is done</w:t>
      </w:r>
      <w:r>
        <w:rPr>
          <w:rFonts w:ascii="Verdana" w:hAnsi="Verdana" w:cs="Tahoma"/>
          <w:sz w:val="20"/>
          <w:szCs w:val="20"/>
        </w:rPr>
        <w:t>.</w:t>
      </w:r>
      <w:r w:rsidR="00CB45E0">
        <w:rPr>
          <w:rFonts w:ascii="Verdana" w:hAnsi="Verdana" w:cs="Tahoma"/>
          <w:sz w:val="20"/>
          <w:szCs w:val="20"/>
        </w:rPr>
        <w:t xml:space="preserve"> If this continues marks will be deducted from them. If a team member does not attend a meeting three times (without prior expla</w:t>
      </w:r>
      <w:r w:rsidR="002276B3">
        <w:rPr>
          <w:rFonts w:ascii="Verdana" w:hAnsi="Verdana" w:cs="Tahoma"/>
          <w:sz w:val="20"/>
          <w:szCs w:val="20"/>
        </w:rPr>
        <w:t>nation) in succession,</w:t>
      </w:r>
      <w:r w:rsidR="00CB45E0">
        <w:rPr>
          <w:rFonts w:ascii="Verdana" w:hAnsi="Verdana" w:cs="Tahoma"/>
          <w:sz w:val="20"/>
          <w:szCs w:val="20"/>
        </w:rPr>
        <w:t xml:space="preserve"> the tutor will be notified. </w:t>
      </w:r>
    </w:p>
    <w:p w:rsidR="007E56EF" w:rsidRPr="00CB45E0" w:rsidRDefault="007E56EF" w:rsidP="006356CE">
      <w:pPr>
        <w:spacing w:line="360" w:lineRule="auto"/>
        <w:jc w:val="both"/>
        <w:rPr>
          <w:rFonts w:ascii="Verdana" w:hAnsi="Verdana" w:cs="Tahoma"/>
          <w:sz w:val="20"/>
          <w:szCs w:val="20"/>
        </w:rPr>
      </w:pPr>
    </w:p>
    <w:p w:rsidR="00FB7D7C" w:rsidRDefault="0035219D" w:rsidP="006356CE">
      <w:pPr>
        <w:spacing w:line="360" w:lineRule="auto"/>
        <w:jc w:val="both"/>
        <w:rPr>
          <w:rFonts w:ascii="Verdana" w:hAnsi="Verdana" w:cs="Tahoma"/>
          <w:sz w:val="20"/>
          <w:szCs w:val="20"/>
        </w:rPr>
      </w:pPr>
      <w:r>
        <w:rPr>
          <w:rFonts w:ascii="Verdana" w:hAnsi="Verdana" w:cs="Tahoma"/>
          <w:sz w:val="20"/>
          <w:szCs w:val="20"/>
        </w:rPr>
        <w:t>The tutor will be notified if t</w:t>
      </w:r>
      <w:r w:rsidR="00840DD1" w:rsidRPr="00840DD1">
        <w:rPr>
          <w:rFonts w:ascii="Verdana" w:hAnsi="Verdana" w:cs="Tahoma"/>
          <w:sz w:val="20"/>
          <w:szCs w:val="20"/>
        </w:rPr>
        <w:t>eam members</w:t>
      </w:r>
      <w:r>
        <w:rPr>
          <w:rFonts w:ascii="Verdana" w:hAnsi="Verdana" w:cs="Tahoma"/>
          <w:sz w:val="20"/>
          <w:szCs w:val="20"/>
        </w:rPr>
        <w:t xml:space="preserve"> are</w:t>
      </w:r>
      <w:r w:rsidR="00840DD1" w:rsidRPr="00840DD1">
        <w:rPr>
          <w:rFonts w:ascii="Verdana" w:hAnsi="Verdana" w:cs="Tahoma"/>
          <w:sz w:val="20"/>
          <w:szCs w:val="20"/>
        </w:rPr>
        <w:t xml:space="preserve"> found</w:t>
      </w:r>
      <w:r>
        <w:rPr>
          <w:rFonts w:ascii="Verdana" w:hAnsi="Verdana" w:cs="Tahoma"/>
          <w:sz w:val="20"/>
          <w:szCs w:val="20"/>
        </w:rPr>
        <w:t xml:space="preserve"> of</w:t>
      </w:r>
      <w:r w:rsidR="00840DD1" w:rsidRPr="00840DD1">
        <w:rPr>
          <w:rFonts w:ascii="Verdana" w:hAnsi="Verdana" w:cs="Tahoma"/>
          <w:sz w:val="20"/>
          <w:szCs w:val="20"/>
        </w:rPr>
        <w:t xml:space="preserve"> Plagiarisi</w:t>
      </w:r>
      <w:r w:rsidR="00840DD1">
        <w:rPr>
          <w:rFonts w:ascii="Verdana" w:hAnsi="Verdana" w:cs="Tahoma"/>
          <w:sz w:val="20"/>
          <w:szCs w:val="20"/>
        </w:rPr>
        <w:t>ng</w:t>
      </w:r>
      <w:r w:rsidR="00CF36F7">
        <w:rPr>
          <w:rFonts w:ascii="Verdana" w:hAnsi="Verdana" w:cs="Tahoma"/>
          <w:sz w:val="20"/>
          <w:szCs w:val="20"/>
        </w:rPr>
        <w:t xml:space="preserve"> </w:t>
      </w:r>
      <w:r w:rsidR="00FB7D7C">
        <w:rPr>
          <w:rFonts w:ascii="Verdana" w:hAnsi="Verdana" w:cs="Tahoma"/>
          <w:sz w:val="20"/>
          <w:szCs w:val="20"/>
        </w:rPr>
        <w:t>and/</w:t>
      </w:r>
      <w:r w:rsidR="00CF36F7">
        <w:rPr>
          <w:rFonts w:ascii="Verdana" w:hAnsi="Verdana" w:cs="Tahoma"/>
          <w:sz w:val="20"/>
          <w:szCs w:val="20"/>
        </w:rPr>
        <w:t>or missing deadlines</w:t>
      </w:r>
      <w:r w:rsidR="00840DD1" w:rsidRPr="00840DD1">
        <w:rPr>
          <w:rFonts w:ascii="Verdana" w:hAnsi="Verdana" w:cs="Tahoma"/>
          <w:sz w:val="20"/>
          <w:szCs w:val="20"/>
        </w:rPr>
        <w:t xml:space="preserve">.  </w:t>
      </w:r>
      <w:r w:rsidR="00FB7D7C">
        <w:rPr>
          <w:rFonts w:ascii="Verdana" w:hAnsi="Verdana" w:cs="Tahoma"/>
          <w:sz w:val="20"/>
          <w:szCs w:val="20"/>
        </w:rPr>
        <w:t>Any team members freeloading will be warned once, if team members continue to freeload our</w:t>
      </w:r>
      <w:r w:rsidR="00FB7D7C" w:rsidRPr="00840DD1">
        <w:rPr>
          <w:rFonts w:ascii="Verdana" w:hAnsi="Verdana" w:cs="Tahoma"/>
          <w:sz w:val="20"/>
          <w:szCs w:val="20"/>
        </w:rPr>
        <w:t xml:space="preserve"> </w:t>
      </w:r>
      <w:r w:rsidR="00FB7D7C" w:rsidRPr="00840DD1">
        <w:rPr>
          <w:rFonts w:ascii="Verdana" w:hAnsi="Verdana" w:cs="Tahoma"/>
          <w:sz w:val="20"/>
          <w:szCs w:val="20"/>
        </w:rPr>
        <w:lastRenderedPageBreak/>
        <w:t>tutor will be notified of this infraction</w:t>
      </w:r>
      <w:r w:rsidR="00FB7D7C">
        <w:rPr>
          <w:rFonts w:ascii="Verdana" w:hAnsi="Verdana" w:cs="Tahoma"/>
          <w:sz w:val="20"/>
          <w:szCs w:val="20"/>
        </w:rPr>
        <w:t>.</w:t>
      </w:r>
    </w:p>
    <w:p w:rsidR="007E56EF" w:rsidRDefault="007E56EF" w:rsidP="006356CE">
      <w:pPr>
        <w:spacing w:line="360" w:lineRule="auto"/>
        <w:jc w:val="both"/>
        <w:rPr>
          <w:rFonts w:ascii="Verdana" w:hAnsi="Verdana" w:cs="Tahoma"/>
          <w:sz w:val="20"/>
          <w:szCs w:val="20"/>
        </w:rPr>
      </w:pPr>
    </w:p>
    <w:p w:rsidR="00CF36F7" w:rsidRPr="00840DD1" w:rsidRDefault="00CF36F7" w:rsidP="006356CE">
      <w:pPr>
        <w:spacing w:line="360" w:lineRule="auto"/>
        <w:jc w:val="both"/>
        <w:rPr>
          <w:rFonts w:ascii="Verdana" w:hAnsi="Verdana" w:cs="Tahoma"/>
          <w:sz w:val="20"/>
          <w:szCs w:val="20"/>
        </w:rPr>
      </w:pPr>
      <w:r>
        <w:rPr>
          <w:rFonts w:ascii="Verdana" w:hAnsi="Verdana" w:cs="Tahoma"/>
          <w:sz w:val="20"/>
          <w:szCs w:val="20"/>
        </w:rPr>
        <w:t>The team will try and calm down any team member verbal abusing other team members and remind them that this kind of behaviour is unacceptable.</w:t>
      </w:r>
      <w:r w:rsidR="00540E6D">
        <w:rPr>
          <w:rFonts w:ascii="Verdana" w:hAnsi="Verdana" w:cs="Tahoma"/>
          <w:sz w:val="20"/>
          <w:szCs w:val="20"/>
        </w:rPr>
        <w:t xml:space="preserve"> Hence a warning will be given.</w:t>
      </w:r>
      <w:r>
        <w:rPr>
          <w:rFonts w:ascii="Verdana" w:hAnsi="Verdana" w:cs="Tahoma"/>
          <w:sz w:val="20"/>
          <w:szCs w:val="20"/>
        </w:rPr>
        <w:t xml:space="preserve"> If this</w:t>
      </w:r>
      <w:r w:rsidR="0035219D">
        <w:rPr>
          <w:rFonts w:ascii="Verdana" w:hAnsi="Verdana" w:cs="Tahoma"/>
          <w:sz w:val="20"/>
          <w:szCs w:val="20"/>
        </w:rPr>
        <w:t xml:space="preserve"> abuse continues then</w:t>
      </w:r>
      <w:r>
        <w:rPr>
          <w:rFonts w:ascii="Verdana" w:hAnsi="Verdana" w:cs="Tahoma"/>
          <w:sz w:val="20"/>
          <w:szCs w:val="20"/>
        </w:rPr>
        <w:t xml:space="preserve"> the tutor will be notified of this infraction. Physical abuse of any type will not be accepted and the penalty</w:t>
      </w:r>
      <w:r w:rsidR="0035219D">
        <w:rPr>
          <w:rFonts w:ascii="Verdana" w:hAnsi="Verdana" w:cs="Tahoma"/>
          <w:sz w:val="20"/>
          <w:szCs w:val="20"/>
        </w:rPr>
        <w:t xml:space="preserve"> is</w:t>
      </w:r>
      <w:r w:rsidR="00540E6D">
        <w:rPr>
          <w:rFonts w:ascii="Verdana" w:hAnsi="Verdana" w:cs="Tahoma"/>
          <w:sz w:val="20"/>
          <w:szCs w:val="20"/>
        </w:rPr>
        <w:t xml:space="preserve"> </w:t>
      </w:r>
      <w:r>
        <w:rPr>
          <w:rFonts w:ascii="Verdana" w:hAnsi="Verdana" w:cs="Tahoma"/>
          <w:sz w:val="20"/>
          <w:szCs w:val="20"/>
        </w:rPr>
        <w:t>tea</w:t>
      </w:r>
      <w:r w:rsidR="00540E6D">
        <w:rPr>
          <w:rFonts w:ascii="Verdana" w:hAnsi="Verdana" w:cs="Tahoma"/>
          <w:sz w:val="20"/>
          <w:szCs w:val="20"/>
        </w:rPr>
        <w:t>ching staff (e.g. tutor) being</w:t>
      </w:r>
      <w:r>
        <w:rPr>
          <w:rFonts w:ascii="Verdana" w:hAnsi="Verdana" w:cs="Tahoma"/>
          <w:sz w:val="20"/>
          <w:szCs w:val="20"/>
        </w:rPr>
        <w:t xml:space="preserve"> notified of this</w:t>
      </w:r>
      <w:r w:rsidR="00540E6D">
        <w:rPr>
          <w:rFonts w:ascii="Verdana" w:hAnsi="Verdana" w:cs="Tahoma"/>
          <w:sz w:val="20"/>
          <w:szCs w:val="20"/>
        </w:rPr>
        <w:t xml:space="preserve"> infraction</w:t>
      </w:r>
      <w:r>
        <w:rPr>
          <w:rFonts w:ascii="Verdana" w:hAnsi="Verdana" w:cs="Tahoma"/>
          <w:sz w:val="20"/>
          <w:szCs w:val="20"/>
        </w:rPr>
        <w:t xml:space="preserve"> and the authorities contacted.  </w:t>
      </w:r>
    </w:p>
    <w:p w:rsidR="00B61539" w:rsidRPr="007676E3" w:rsidRDefault="00B61539" w:rsidP="006356CE">
      <w:pPr>
        <w:spacing w:line="360" w:lineRule="auto"/>
        <w:jc w:val="both"/>
        <w:rPr>
          <w:rFonts w:ascii="Verdana" w:hAnsi="Verdana" w:cs="Tahoma"/>
          <w:b/>
          <w:i/>
          <w:sz w:val="20"/>
          <w:szCs w:val="20"/>
        </w:rPr>
      </w:pP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361E20">
        <w:rPr>
          <w:rFonts w:ascii="Verdana" w:hAnsi="Verdana" w:cs="Tahoma"/>
          <w:sz w:val="20"/>
          <w:szCs w:val="20"/>
        </w:rPr>
        <w:t>Team Rocket</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F5365C">
        <w:rPr>
          <w:rFonts w:ascii="Verdana" w:hAnsi="Verdana" w:cs="Tahoma"/>
          <w:sz w:val="20"/>
          <w:szCs w:val="20"/>
        </w:rPr>
        <w:t xml:space="preserve">team </w:t>
      </w:r>
      <w:r w:rsidR="00361E20">
        <w:rPr>
          <w:rFonts w:ascii="Verdana" w:hAnsi="Verdana" w:cs="Tahoma"/>
          <w:sz w:val="20"/>
          <w:szCs w:val="20"/>
        </w:rPr>
        <w:t>Team Rocket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361E20">
        <w:rPr>
          <w:rFonts w:ascii="Verdana" w:hAnsi="Verdana" w:cs="Tahoma"/>
          <w:sz w:val="20"/>
          <w:szCs w:val="20"/>
        </w:rPr>
        <w:t>Team Rocket</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3DF" w:rsidRDefault="009D73DF">
      <w:r>
        <w:separator/>
      </w:r>
    </w:p>
  </w:endnote>
  <w:endnote w:type="continuationSeparator" w:id="0">
    <w:p w:rsidR="009D73DF" w:rsidRDefault="009D7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8104ED">
      <w:rPr>
        <w:rStyle w:val="PageNumber"/>
        <w:rFonts w:ascii="Verdana" w:hAnsi="Verdana"/>
        <w:b/>
        <w:noProof/>
        <w:sz w:val="16"/>
        <w:szCs w:val="16"/>
      </w:rPr>
      <w:t>4</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3DF" w:rsidRDefault="009D73DF">
      <w:r>
        <w:separator/>
      </w:r>
    </w:p>
  </w:footnote>
  <w:footnote w:type="continuationSeparator" w:id="0">
    <w:p w:rsidR="009D73DF" w:rsidRDefault="009D73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AC110D8"/>
    <w:multiLevelType w:val="hybridMultilevel"/>
    <w:tmpl w:val="37563502"/>
    <w:lvl w:ilvl="0" w:tplc="0C09000F">
      <w:start w:val="1"/>
      <w:numFmt w:val="decimal"/>
      <w:lvlText w:val="%1."/>
      <w:lvlJc w:val="left"/>
      <w:pPr>
        <w:tabs>
          <w:tab w:val="num" w:pos="928"/>
        </w:tabs>
        <w:ind w:left="928" w:hanging="360"/>
      </w:pPr>
    </w:lvl>
    <w:lvl w:ilvl="1" w:tplc="0C090019" w:tentative="1">
      <w:start w:val="1"/>
      <w:numFmt w:val="lowerLetter"/>
      <w:lvlText w:val="%2."/>
      <w:lvlJc w:val="left"/>
      <w:pPr>
        <w:tabs>
          <w:tab w:val="num" w:pos="1648"/>
        </w:tabs>
        <w:ind w:left="1648" w:hanging="360"/>
      </w:pPr>
    </w:lvl>
    <w:lvl w:ilvl="2" w:tplc="0C09001B" w:tentative="1">
      <w:start w:val="1"/>
      <w:numFmt w:val="lowerRoman"/>
      <w:lvlText w:val="%3."/>
      <w:lvlJc w:val="right"/>
      <w:pPr>
        <w:tabs>
          <w:tab w:val="num" w:pos="2368"/>
        </w:tabs>
        <w:ind w:left="2368" w:hanging="180"/>
      </w:pPr>
    </w:lvl>
    <w:lvl w:ilvl="3" w:tplc="0C09000F" w:tentative="1">
      <w:start w:val="1"/>
      <w:numFmt w:val="decimal"/>
      <w:lvlText w:val="%4."/>
      <w:lvlJc w:val="left"/>
      <w:pPr>
        <w:tabs>
          <w:tab w:val="num" w:pos="3088"/>
        </w:tabs>
        <w:ind w:left="3088" w:hanging="360"/>
      </w:pPr>
    </w:lvl>
    <w:lvl w:ilvl="4" w:tplc="0C090019" w:tentative="1">
      <w:start w:val="1"/>
      <w:numFmt w:val="lowerLetter"/>
      <w:lvlText w:val="%5."/>
      <w:lvlJc w:val="left"/>
      <w:pPr>
        <w:tabs>
          <w:tab w:val="num" w:pos="3808"/>
        </w:tabs>
        <w:ind w:left="3808" w:hanging="360"/>
      </w:pPr>
    </w:lvl>
    <w:lvl w:ilvl="5" w:tplc="0C09001B" w:tentative="1">
      <w:start w:val="1"/>
      <w:numFmt w:val="lowerRoman"/>
      <w:lvlText w:val="%6."/>
      <w:lvlJc w:val="right"/>
      <w:pPr>
        <w:tabs>
          <w:tab w:val="num" w:pos="4528"/>
        </w:tabs>
        <w:ind w:left="4528" w:hanging="180"/>
      </w:pPr>
    </w:lvl>
    <w:lvl w:ilvl="6" w:tplc="0C09000F" w:tentative="1">
      <w:start w:val="1"/>
      <w:numFmt w:val="decimal"/>
      <w:lvlText w:val="%7."/>
      <w:lvlJc w:val="left"/>
      <w:pPr>
        <w:tabs>
          <w:tab w:val="num" w:pos="5248"/>
        </w:tabs>
        <w:ind w:left="5248" w:hanging="360"/>
      </w:pPr>
    </w:lvl>
    <w:lvl w:ilvl="7" w:tplc="0C090019" w:tentative="1">
      <w:start w:val="1"/>
      <w:numFmt w:val="lowerLetter"/>
      <w:lvlText w:val="%8."/>
      <w:lvlJc w:val="left"/>
      <w:pPr>
        <w:tabs>
          <w:tab w:val="num" w:pos="5968"/>
        </w:tabs>
        <w:ind w:left="5968" w:hanging="360"/>
      </w:pPr>
    </w:lvl>
    <w:lvl w:ilvl="8" w:tplc="0C09001B" w:tentative="1">
      <w:start w:val="1"/>
      <w:numFmt w:val="lowerRoman"/>
      <w:lvlText w:val="%9."/>
      <w:lvlJc w:val="right"/>
      <w:pPr>
        <w:tabs>
          <w:tab w:val="num" w:pos="6688"/>
        </w:tabs>
        <w:ind w:left="6688" w:hanging="180"/>
      </w:pPr>
    </w:lvl>
  </w:abstractNum>
  <w:abstractNum w:abstractNumId="33"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5"/>
  </w:num>
  <w:num w:numId="2">
    <w:abstractNumId w:val="33"/>
  </w:num>
  <w:num w:numId="3">
    <w:abstractNumId w:val="32"/>
  </w:num>
  <w:num w:numId="4">
    <w:abstractNumId w:val="30"/>
  </w:num>
  <w:num w:numId="5">
    <w:abstractNumId w:val="34"/>
  </w:num>
  <w:num w:numId="6">
    <w:abstractNumId w:val="28"/>
  </w:num>
  <w:num w:numId="7">
    <w:abstractNumId w:val="29"/>
  </w:num>
  <w:num w:numId="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1"/>
  <w:activeWritingStyle w:appName="MSWord" w:lang="en-AU" w:vendorID="64" w:dllVersion="131078" w:nlCheck="1" w:checkStyle="0"/>
  <w:activeWritingStyle w:appName="MSWord" w:lang="en-AU"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0E98"/>
    <w:rsid w:val="00036D4D"/>
    <w:rsid w:val="00041906"/>
    <w:rsid w:val="00042448"/>
    <w:rsid w:val="00045222"/>
    <w:rsid w:val="00046E8B"/>
    <w:rsid w:val="000471F6"/>
    <w:rsid w:val="00051AFF"/>
    <w:rsid w:val="00051D3E"/>
    <w:rsid w:val="000532B8"/>
    <w:rsid w:val="00054528"/>
    <w:rsid w:val="00055792"/>
    <w:rsid w:val="0005650B"/>
    <w:rsid w:val="00065244"/>
    <w:rsid w:val="0007117C"/>
    <w:rsid w:val="0009289F"/>
    <w:rsid w:val="00092D69"/>
    <w:rsid w:val="00097946"/>
    <w:rsid w:val="00097984"/>
    <w:rsid w:val="000A352C"/>
    <w:rsid w:val="000A5431"/>
    <w:rsid w:val="000B12E3"/>
    <w:rsid w:val="000B1636"/>
    <w:rsid w:val="000B1B56"/>
    <w:rsid w:val="000B1E62"/>
    <w:rsid w:val="000B353F"/>
    <w:rsid w:val="000B5133"/>
    <w:rsid w:val="000C352C"/>
    <w:rsid w:val="000C4343"/>
    <w:rsid w:val="000C4BA0"/>
    <w:rsid w:val="000D173E"/>
    <w:rsid w:val="000D1A6B"/>
    <w:rsid w:val="000D33A9"/>
    <w:rsid w:val="000D35C2"/>
    <w:rsid w:val="000E0EE7"/>
    <w:rsid w:val="000E429F"/>
    <w:rsid w:val="000E72B2"/>
    <w:rsid w:val="000E7746"/>
    <w:rsid w:val="000F550E"/>
    <w:rsid w:val="001045F0"/>
    <w:rsid w:val="0010699E"/>
    <w:rsid w:val="0010721F"/>
    <w:rsid w:val="00112994"/>
    <w:rsid w:val="00117EA3"/>
    <w:rsid w:val="00130C9D"/>
    <w:rsid w:val="00152BF4"/>
    <w:rsid w:val="00153BBE"/>
    <w:rsid w:val="00154C10"/>
    <w:rsid w:val="00160540"/>
    <w:rsid w:val="00160C60"/>
    <w:rsid w:val="001624A0"/>
    <w:rsid w:val="0016704C"/>
    <w:rsid w:val="00167B39"/>
    <w:rsid w:val="00171D0D"/>
    <w:rsid w:val="001827BB"/>
    <w:rsid w:val="0018442A"/>
    <w:rsid w:val="001A40B7"/>
    <w:rsid w:val="001A4AA6"/>
    <w:rsid w:val="001B64F8"/>
    <w:rsid w:val="001B7821"/>
    <w:rsid w:val="001E48EB"/>
    <w:rsid w:val="001E5BAE"/>
    <w:rsid w:val="001F1CE4"/>
    <w:rsid w:val="0020274C"/>
    <w:rsid w:val="00203031"/>
    <w:rsid w:val="0020342F"/>
    <w:rsid w:val="002232DA"/>
    <w:rsid w:val="00226077"/>
    <w:rsid w:val="00226E62"/>
    <w:rsid w:val="002276B3"/>
    <w:rsid w:val="00232FC0"/>
    <w:rsid w:val="00233F38"/>
    <w:rsid w:val="0023446E"/>
    <w:rsid w:val="0023641F"/>
    <w:rsid w:val="00240DBB"/>
    <w:rsid w:val="002439E0"/>
    <w:rsid w:val="00244CE9"/>
    <w:rsid w:val="00245E2A"/>
    <w:rsid w:val="002529D7"/>
    <w:rsid w:val="00255491"/>
    <w:rsid w:val="00257A68"/>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C8"/>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6E2E"/>
    <w:rsid w:val="003379F5"/>
    <w:rsid w:val="003428D4"/>
    <w:rsid w:val="00343B38"/>
    <w:rsid w:val="00344DA3"/>
    <w:rsid w:val="00351B91"/>
    <w:rsid w:val="0035219D"/>
    <w:rsid w:val="00357F8C"/>
    <w:rsid w:val="00361DEE"/>
    <w:rsid w:val="00361E20"/>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0E6D"/>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C6F5D"/>
    <w:rsid w:val="006D06E9"/>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E54BF"/>
    <w:rsid w:val="007E56EF"/>
    <w:rsid w:val="007F3C05"/>
    <w:rsid w:val="007F606D"/>
    <w:rsid w:val="008103B1"/>
    <w:rsid w:val="008104ED"/>
    <w:rsid w:val="008107A4"/>
    <w:rsid w:val="008107AE"/>
    <w:rsid w:val="00812198"/>
    <w:rsid w:val="008214EF"/>
    <w:rsid w:val="0082322F"/>
    <w:rsid w:val="008322B3"/>
    <w:rsid w:val="008322E2"/>
    <w:rsid w:val="00837C44"/>
    <w:rsid w:val="00840DD1"/>
    <w:rsid w:val="00843286"/>
    <w:rsid w:val="00852ABC"/>
    <w:rsid w:val="00864CC8"/>
    <w:rsid w:val="00865C17"/>
    <w:rsid w:val="00865FA1"/>
    <w:rsid w:val="008779FD"/>
    <w:rsid w:val="00880B89"/>
    <w:rsid w:val="00887C17"/>
    <w:rsid w:val="00890790"/>
    <w:rsid w:val="008914F2"/>
    <w:rsid w:val="00893EF7"/>
    <w:rsid w:val="00894CF4"/>
    <w:rsid w:val="008A2ADB"/>
    <w:rsid w:val="008B1919"/>
    <w:rsid w:val="008B2E99"/>
    <w:rsid w:val="008B40A1"/>
    <w:rsid w:val="008B4D35"/>
    <w:rsid w:val="008B7B3B"/>
    <w:rsid w:val="008B7ECB"/>
    <w:rsid w:val="008C46B9"/>
    <w:rsid w:val="008C5FE6"/>
    <w:rsid w:val="008D0E57"/>
    <w:rsid w:val="008D2D08"/>
    <w:rsid w:val="008E546C"/>
    <w:rsid w:val="008F6361"/>
    <w:rsid w:val="00900221"/>
    <w:rsid w:val="00901F2D"/>
    <w:rsid w:val="009031A0"/>
    <w:rsid w:val="009071AC"/>
    <w:rsid w:val="00915AAC"/>
    <w:rsid w:val="0091788C"/>
    <w:rsid w:val="00921BB4"/>
    <w:rsid w:val="00934E01"/>
    <w:rsid w:val="009353EB"/>
    <w:rsid w:val="0093698A"/>
    <w:rsid w:val="00942655"/>
    <w:rsid w:val="0094548B"/>
    <w:rsid w:val="00947970"/>
    <w:rsid w:val="0096387A"/>
    <w:rsid w:val="009661BA"/>
    <w:rsid w:val="00977237"/>
    <w:rsid w:val="00977C71"/>
    <w:rsid w:val="009B451A"/>
    <w:rsid w:val="009B5850"/>
    <w:rsid w:val="009B6432"/>
    <w:rsid w:val="009C2A13"/>
    <w:rsid w:val="009C53C8"/>
    <w:rsid w:val="009D37C4"/>
    <w:rsid w:val="009D7163"/>
    <w:rsid w:val="009D73DF"/>
    <w:rsid w:val="009E4BBB"/>
    <w:rsid w:val="009F2B87"/>
    <w:rsid w:val="009F2F21"/>
    <w:rsid w:val="009F4EEC"/>
    <w:rsid w:val="009F54EC"/>
    <w:rsid w:val="00A016C7"/>
    <w:rsid w:val="00A05461"/>
    <w:rsid w:val="00A076AE"/>
    <w:rsid w:val="00A13201"/>
    <w:rsid w:val="00A1355F"/>
    <w:rsid w:val="00A217D1"/>
    <w:rsid w:val="00A21C2C"/>
    <w:rsid w:val="00A337DA"/>
    <w:rsid w:val="00A4254E"/>
    <w:rsid w:val="00A562EE"/>
    <w:rsid w:val="00A577FA"/>
    <w:rsid w:val="00A6660D"/>
    <w:rsid w:val="00A74552"/>
    <w:rsid w:val="00A81BF2"/>
    <w:rsid w:val="00A9125E"/>
    <w:rsid w:val="00A9216C"/>
    <w:rsid w:val="00A92A8D"/>
    <w:rsid w:val="00AB1BB4"/>
    <w:rsid w:val="00AB262B"/>
    <w:rsid w:val="00AB3C5A"/>
    <w:rsid w:val="00AB4A51"/>
    <w:rsid w:val="00AC2453"/>
    <w:rsid w:val="00AC5AE3"/>
    <w:rsid w:val="00AC69C8"/>
    <w:rsid w:val="00AD30DE"/>
    <w:rsid w:val="00AD5DDB"/>
    <w:rsid w:val="00AD67D7"/>
    <w:rsid w:val="00AE6B08"/>
    <w:rsid w:val="00AF191E"/>
    <w:rsid w:val="00AF7F7D"/>
    <w:rsid w:val="00B14470"/>
    <w:rsid w:val="00B25DD5"/>
    <w:rsid w:val="00B2751C"/>
    <w:rsid w:val="00B30E5C"/>
    <w:rsid w:val="00B333BD"/>
    <w:rsid w:val="00B37A6B"/>
    <w:rsid w:val="00B45839"/>
    <w:rsid w:val="00B4643C"/>
    <w:rsid w:val="00B466A4"/>
    <w:rsid w:val="00B506BA"/>
    <w:rsid w:val="00B53570"/>
    <w:rsid w:val="00B57C37"/>
    <w:rsid w:val="00B60E3A"/>
    <w:rsid w:val="00B61539"/>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0C0C"/>
    <w:rsid w:val="00BE12F1"/>
    <w:rsid w:val="00BE6755"/>
    <w:rsid w:val="00BE7EB8"/>
    <w:rsid w:val="00BF0D4A"/>
    <w:rsid w:val="00BF229A"/>
    <w:rsid w:val="00BF675B"/>
    <w:rsid w:val="00C03120"/>
    <w:rsid w:val="00C039A4"/>
    <w:rsid w:val="00C06094"/>
    <w:rsid w:val="00C06D97"/>
    <w:rsid w:val="00C137E0"/>
    <w:rsid w:val="00C22DCB"/>
    <w:rsid w:val="00C27DCD"/>
    <w:rsid w:val="00C27EC2"/>
    <w:rsid w:val="00C31C1C"/>
    <w:rsid w:val="00C33D15"/>
    <w:rsid w:val="00C42E02"/>
    <w:rsid w:val="00C45B64"/>
    <w:rsid w:val="00C5377E"/>
    <w:rsid w:val="00C544F8"/>
    <w:rsid w:val="00C55CAB"/>
    <w:rsid w:val="00C60961"/>
    <w:rsid w:val="00C6379C"/>
    <w:rsid w:val="00C64E7D"/>
    <w:rsid w:val="00C7038B"/>
    <w:rsid w:val="00C8286F"/>
    <w:rsid w:val="00C82F96"/>
    <w:rsid w:val="00C83348"/>
    <w:rsid w:val="00C83936"/>
    <w:rsid w:val="00C85A3F"/>
    <w:rsid w:val="00C85B52"/>
    <w:rsid w:val="00CA50D0"/>
    <w:rsid w:val="00CB45E0"/>
    <w:rsid w:val="00CB643D"/>
    <w:rsid w:val="00CB6CA3"/>
    <w:rsid w:val="00CC358E"/>
    <w:rsid w:val="00CC4F3E"/>
    <w:rsid w:val="00CC6A7B"/>
    <w:rsid w:val="00CC70F9"/>
    <w:rsid w:val="00CE67DC"/>
    <w:rsid w:val="00CF0380"/>
    <w:rsid w:val="00CF0868"/>
    <w:rsid w:val="00CF36F7"/>
    <w:rsid w:val="00CF7BCF"/>
    <w:rsid w:val="00D04C83"/>
    <w:rsid w:val="00D10CB0"/>
    <w:rsid w:val="00D1300C"/>
    <w:rsid w:val="00D15353"/>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34B1"/>
    <w:rsid w:val="00DC78B2"/>
    <w:rsid w:val="00DD293D"/>
    <w:rsid w:val="00DE3531"/>
    <w:rsid w:val="00DE5EDA"/>
    <w:rsid w:val="00DE7AD3"/>
    <w:rsid w:val="00DF49C4"/>
    <w:rsid w:val="00DF78B3"/>
    <w:rsid w:val="00E04F55"/>
    <w:rsid w:val="00E05B33"/>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A69C7"/>
    <w:rsid w:val="00EB10A7"/>
    <w:rsid w:val="00EB353F"/>
    <w:rsid w:val="00EB4026"/>
    <w:rsid w:val="00EC1323"/>
    <w:rsid w:val="00EC13CC"/>
    <w:rsid w:val="00EC7856"/>
    <w:rsid w:val="00ED0077"/>
    <w:rsid w:val="00ED27F2"/>
    <w:rsid w:val="00ED31A5"/>
    <w:rsid w:val="00ED3B8B"/>
    <w:rsid w:val="00EE0E61"/>
    <w:rsid w:val="00EE246A"/>
    <w:rsid w:val="00EE4754"/>
    <w:rsid w:val="00EF385B"/>
    <w:rsid w:val="00F0008C"/>
    <w:rsid w:val="00F11AE6"/>
    <w:rsid w:val="00F13B5D"/>
    <w:rsid w:val="00F15507"/>
    <w:rsid w:val="00F16367"/>
    <w:rsid w:val="00F172AE"/>
    <w:rsid w:val="00F26994"/>
    <w:rsid w:val="00F31EEF"/>
    <w:rsid w:val="00F35989"/>
    <w:rsid w:val="00F459E0"/>
    <w:rsid w:val="00F45B4C"/>
    <w:rsid w:val="00F45FEF"/>
    <w:rsid w:val="00F51ABC"/>
    <w:rsid w:val="00F5365C"/>
    <w:rsid w:val="00F54B38"/>
    <w:rsid w:val="00F61660"/>
    <w:rsid w:val="00F65851"/>
    <w:rsid w:val="00F67644"/>
    <w:rsid w:val="00F73218"/>
    <w:rsid w:val="00F75186"/>
    <w:rsid w:val="00F779B5"/>
    <w:rsid w:val="00F819E7"/>
    <w:rsid w:val="00F87585"/>
    <w:rsid w:val="00F959AC"/>
    <w:rsid w:val="00F96F98"/>
    <w:rsid w:val="00FA1D0F"/>
    <w:rsid w:val="00FA2729"/>
    <w:rsid w:val="00FA75AB"/>
    <w:rsid w:val="00FB21D4"/>
    <w:rsid w:val="00FB6B02"/>
    <w:rsid w:val="00FB787F"/>
    <w:rsid w:val="00FB7D7C"/>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3490AA"/>
  <w15:docId w15:val="{F1B671E0-9855-4B1F-9BB3-79EB4F1E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402</TotalTime>
  <Pages>11</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12879</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William Minazzo</cp:lastModifiedBy>
  <cp:revision>34</cp:revision>
  <cp:lastPrinted>2007-07-16T01:45:00Z</cp:lastPrinted>
  <dcterms:created xsi:type="dcterms:W3CDTF">2016-07-12T06:00:00Z</dcterms:created>
  <dcterms:modified xsi:type="dcterms:W3CDTF">2016-07-30T01:22:00Z</dcterms:modified>
</cp:coreProperties>
</file>